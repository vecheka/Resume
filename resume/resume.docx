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5A19" w:rsidRPr="00785A19" w:rsidRDefault="000547B2" w:rsidP="00C12603">
      <w:pPr>
        <w:autoSpaceDE w:val="0"/>
        <w:autoSpaceDN w:val="0"/>
        <w:adjustRightInd w:val="0"/>
        <w:spacing w:after="0"/>
        <w:contextualSpacing w:val="0"/>
        <w:jc w:val="center"/>
        <w:rPr>
          <w:rFonts w:ascii="Chaparral Pro" w:hAnsi="Chaparral Pro" w:cs="Chaparral Pro"/>
          <w:b/>
          <w:bCs/>
          <w:color w:val="auto"/>
          <w:sz w:val="40"/>
        </w:rPr>
      </w:pPr>
      <w:r>
        <w:rPr>
          <w:rFonts w:ascii="Chaparral Pro" w:hAnsi="Chaparral Pro" w:cs="Chaparral Pro"/>
          <w:b/>
          <w:bCs/>
          <w:color w:val="auto"/>
          <w:sz w:val="40"/>
        </w:rPr>
        <w:t>Vecheka Chhourn</w:t>
      </w:r>
    </w:p>
    <w:p w:rsidR="00D476BF" w:rsidRDefault="00125823" w:rsidP="00C12603">
      <w:pPr>
        <w:autoSpaceDE w:val="0"/>
        <w:autoSpaceDN w:val="0"/>
        <w:adjustRightInd w:val="0"/>
        <w:spacing w:after="0"/>
        <w:contextualSpacing w:val="0"/>
        <w:jc w:val="center"/>
        <w:rPr>
          <w:rFonts w:ascii="Chaparral Pro" w:hAnsi="Chaparral Pro" w:cs="Chaparral Pro"/>
          <w:color w:val="auto"/>
        </w:rPr>
      </w:pPr>
      <w:r>
        <w:rPr>
          <w:rFonts w:ascii="Chaparral Pro" w:hAnsi="Chaparral Pro" w:cs="Chaparral Pro"/>
          <w:color w:val="auto"/>
        </w:rPr>
        <w:t>206-488-3393</w:t>
      </w:r>
      <w:r w:rsidR="00D476BF">
        <w:rPr>
          <w:rFonts w:ascii="Chaparral Pro" w:hAnsi="Chaparral Pro" w:cs="Chaparral Pro"/>
          <w:color w:val="auto"/>
        </w:rPr>
        <w:t xml:space="preserve"> </w:t>
      </w:r>
      <w:r w:rsidR="00C251F0">
        <w:rPr>
          <w:rFonts w:ascii="Chaparral Pro" w:hAnsi="Chaparral Pro" w:cs="Chaparral Pro"/>
          <w:color w:val="auto"/>
        </w:rPr>
        <w:t>| cvecheka07@gmail.com</w:t>
      </w:r>
    </w:p>
    <w:p w:rsidR="008A25D4" w:rsidRDefault="008A25D4" w:rsidP="004F546B">
      <w:p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</w:rPr>
      </w:pPr>
    </w:p>
    <w:p w:rsidR="001C2EEB" w:rsidRPr="007320E9" w:rsidRDefault="005D4C3C" w:rsidP="009D18E8">
      <w:pPr>
        <w:autoSpaceDE w:val="0"/>
        <w:autoSpaceDN w:val="0"/>
        <w:adjustRightInd w:val="0"/>
        <w:spacing w:before="180" w:after="60"/>
        <w:ind w:firstLine="180"/>
        <w:contextualSpacing w:val="0"/>
        <w:jc w:val="center"/>
        <w:rPr>
          <w:rFonts w:ascii="Chaparral Pro" w:hAnsi="Chaparral Pro" w:cs="Chaparral Pro"/>
          <w:b/>
          <w:bCs/>
          <w:color w:val="auto"/>
        </w:rPr>
      </w:pPr>
      <w:r>
        <w:rPr>
          <w:rFonts w:ascii="Chaparral Pro" w:hAnsi="Chaparral Pro" w:cs="Chaparral Pro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B2CB7" wp14:editId="2BFF4192">
                <wp:simplePos x="0" y="0"/>
                <wp:positionH relativeFrom="column">
                  <wp:posOffset>7620</wp:posOffset>
                </wp:positionH>
                <wp:positionV relativeFrom="paragraph">
                  <wp:posOffset>213360</wp:posOffset>
                </wp:positionV>
                <wp:extent cx="2651760" cy="0"/>
                <wp:effectExtent l="0" t="0" r="34290" b="190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1E49" id="AutoShape 4" o:spid="_x0000_s1026" type="#_x0000_t32" style="position:absolute;margin-left:.6pt;margin-top:16.8pt;width:208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" strokeweight="1pt"/>
            </w:pict>
          </mc:Fallback>
        </mc:AlternateContent>
      </w:r>
      <w:r>
        <w:rPr>
          <w:rFonts w:ascii="Chaparral Pro" w:hAnsi="Chaparral Pro" w:cs="Chaparral Pro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CF1EB" wp14:editId="5449919F">
                <wp:simplePos x="0" y="0"/>
                <wp:positionH relativeFrom="column">
                  <wp:posOffset>3741420</wp:posOffset>
                </wp:positionH>
                <wp:positionV relativeFrom="paragraph">
                  <wp:posOffset>214142</wp:posOffset>
                </wp:positionV>
                <wp:extent cx="2651760" cy="0"/>
                <wp:effectExtent l="0" t="0" r="34290" b="1905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B1AB2" id="AutoShape 5" o:spid="_x0000_s1026" type="#_x0000_t32" style="position:absolute;margin-left:294.6pt;margin-top:16.85pt;width:20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" strokeweight="1pt"/>
            </w:pict>
          </mc:Fallback>
        </mc:AlternateContent>
      </w:r>
      <w:r w:rsidR="00785A19">
        <w:rPr>
          <w:rFonts w:ascii="Chaparral Pro" w:hAnsi="Chaparral Pro" w:cs="Chaparral Pro"/>
          <w:b/>
          <w:bCs/>
          <w:color w:val="auto"/>
        </w:rPr>
        <w:t>Education</w:t>
      </w:r>
    </w:p>
    <w:p w:rsidR="00785A19" w:rsidRDefault="000547B2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</w:rPr>
      </w:pPr>
      <w:r>
        <w:rPr>
          <w:rFonts w:ascii="Chaparral Pro" w:hAnsi="Chaparral Pro" w:cs="Chaparral Pro"/>
          <w:b/>
          <w:bCs/>
          <w:color w:val="auto"/>
        </w:rPr>
        <w:t>South Seattle College</w:t>
      </w:r>
      <w:r w:rsidR="00B64D85">
        <w:rPr>
          <w:rFonts w:ascii="Chaparral Pro" w:hAnsi="Chaparral Pro" w:cs="Chaparral Pro"/>
          <w:b/>
          <w:bCs/>
          <w:color w:val="auto"/>
        </w:rPr>
        <w:tab/>
      </w:r>
      <w:r w:rsidR="00B64D85">
        <w:rPr>
          <w:rFonts w:ascii="Chaparral Pro" w:hAnsi="Chaparral Pro" w:cs="Chaparral Pro"/>
          <w:b/>
          <w:bCs/>
          <w:color w:val="auto"/>
        </w:rPr>
        <w:tab/>
      </w:r>
      <w:r w:rsidR="00B64D85">
        <w:rPr>
          <w:rFonts w:ascii="Chaparral Pro" w:hAnsi="Chaparral Pro" w:cs="Chaparral Pro"/>
          <w:b/>
          <w:bCs/>
          <w:color w:val="auto"/>
        </w:rPr>
        <w:tab/>
      </w:r>
      <w:r w:rsidR="00B64D85">
        <w:rPr>
          <w:rFonts w:ascii="Chaparral Pro" w:hAnsi="Chaparral Pro" w:cs="Chaparral Pro"/>
          <w:b/>
          <w:bCs/>
          <w:color w:val="auto"/>
        </w:rPr>
        <w:tab/>
      </w:r>
      <w:r w:rsidR="00B64D85">
        <w:rPr>
          <w:rFonts w:ascii="Chaparral Pro" w:hAnsi="Chaparral Pro" w:cs="Chaparral Pro"/>
          <w:b/>
          <w:bCs/>
          <w:color w:val="auto"/>
        </w:rPr>
        <w:tab/>
      </w:r>
      <w:r w:rsidR="00785A19">
        <w:rPr>
          <w:rFonts w:ascii="Chaparral Pro" w:hAnsi="Chaparral Pro" w:cs="Chaparral Pro"/>
          <w:color w:val="auto"/>
        </w:rPr>
        <w:t xml:space="preserve">                                </w:t>
      </w:r>
      <w:r w:rsidR="00B64D85">
        <w:rPr>
          <w:rFonts w:ascii="Chaparral Pro" w:hAnsi="Chaparral Pro" w:cs="Chaparral Pro"/>
          <w:color w:val="auto"/>
        </w:rPr>
        <w:t xml:space="preserve">    </w:t>
      </w:r>
      <w:r w:rsidR="009A6EA1">
        <w:rPr>
          <w:rFonts w:ascii="Chaparral Pro" w:hAnsi="Chaparral Pro" w:cs="Chaparral Pro"/>
          <w:color w:val="auto"/>
        </w:rPr>
        <w:t xml:space="preserve">  </w:t>
      </w:r>
      <w:r w:rsidR="00B64D85">
        <w:rPr>
          <w:rFonts w:ascii="Chaparral Pro" w:hAnsi="Chaparral Pro" w:cs="Chaparral Pro"/>
          <w:color w:val="auto"/>
        </w:rPr>
        <w:t xml:space="preserve">  </w:t>
      </w:r>
      <w:r>
        <w:rPr>
          <w:rFonts w:ascii="Chaparral Pro" w:hAnsi="Chaparral Pro" w:cs="Chaparral Pro"/>
          <w:color w:val="auto"/>
          <w:sz w:val="22"/>
        </w:rPr>
        <w:t>Seattle, WA</w:t>
      </w:r>
    </w:p>
    <w:p w:rsidR="00785A19" w:rsidRPr="009A6EA1" w:rsidRDefault="000547B2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>Associate Degree in Computer Science</w:t>
      </w:r>
      <w:r w:rsidR="00785A19" w:rsidRPr="009A6EA1">
        <w:rPr>
          <w:rFonts w:ascii="Chaparral Pro" w:hAnsi="Chaparral Pro" w:cs="Chaparral Pro"/>
          <w:color w:val="auto"/>
          <w:sz w:val="22"/>
        </w:rPr>
        <w:tab/>
      </w:r>
      <w:r w:rsidR="00B64D85" w:rsidRPr="009A6EA1">
        <w:rPr>
          <w:rFonts w:ascii="Chaparral Pro" w:hAnsi="Chaparral Pro" w:cs="Chaparral Pro"/>
          <w:color w:val="auto"/>
          <w:sz w:val="22"/>
        </w:rPr>
        <w:t xml:space="preserve">                          </w:t>
      </w:r>
      <w:r w:rsidR="009A6EA1">
        <w:rPr>
          <w:rFonts w:ascii="Chaparral Pro" w:hAnsi="Chaparral Pro" w:cs="Chaparral Pro"/>
          <w:color w:val="auto"/>
          <w:sz w:val="22"/>
        </w:rPr>
        <w:t xml:space="preserve">     </w:t>
      </w:r>
      <w:r>
        <w:rPr>
          <w:rFonts w:ascii="Chaparral Pro" w:hAnsi="Chaparral Pro" w:cs="Chaparral Pro"/>
          <w:color w:val="auto"/>
          <w:sz w:val="22"/>
        </w:rPr>
        <w:tab/>
      </w:r>
      <w:r>
        <w:rPr>
          <w:rFonts w:ascii="Chaparral Pro" w:hAnsi="Chaparral Pro" w:cs="Chaparral Pro"/>
          <w:color w:val="auto"/>
          <w:sz w:val="22"/>
        </w:rPr>
        <w:tab/>
      </w:r>
      <w:r>
        <w:rPr>
          <w:rFonts w:ascii="Chaparral Pro" w:hAnsi="Chaparral Pro" w:cs="Chaparral Pro"/>
          <w:color w:val="auto"/>
          <w:sz w:val="22"/>
        </w:rPr>
        <w:tab/>
      </w:r>
      <w:r w:rsidR="008E4407">
        <w:rPr>
          <w:rFonts w:ascii="Chaparral Pro" w:hAnsi="Chaparral Pro" w:cs="Chaparral Pro"/>
          <w:color w:val="auto"/>
          <w:sz w:val="22"/>
        </w:rPr>
        <w:t>Graduated</w:t>
      </w:r>
      <w:r w:rsidR="00B64D85" w:rsidRPr="009A6EA1">
        <w:rPr>
          <w:rFonts w:ascii="Chaparral Pro" w:hAnsi="Chaparral Pro" w:cs="Chaparral Pro"/>
          <w:color w:val="auto"/>
          <w:sz w:val="22"/>
        </w:rPr>
        <w:t xml:space="preserve"> Dec 2016</w:t>
      </w:r>
    </w:p>
    <w:p w:rsidR="00110483" w:rsidRDefault="00785A19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2"/>
        </w:rPr>
      </w:pPr>
      <w:r w:rsidRPr="009A6EA1">
        <w:rPr>
          <w:rFonts w:ascii="Chaparral Pro" w:hAnsi="Chaparral Pro" w:cs="Chaparral Pro"/>
          <w:color w:val="auto"/>
          <w:sz w:val="22"/>
        </w:rPr>
        <w:t xml:space="preserve">GPA: </w:t>
      </w:r>
      <w:r w:rsidR="00BE2406">
        <w:rPr>
          <w:rFonts w:ascii="Chaparral Pro" w:hAnsi="Chaparral Pro" w:cs="Chaparral Pro"/>
          <w:color w:val="auto"/>
          <w:sz w:val="22"/>
        </w:rPr>
        <w:t>3.79</w:t>
      </w:r>
      <w:r w:rsidRPr="009A6EA1">
        <w:rPr>
          <w:rFonts w:ascii="Chaparral Pro" w:hAnsi="Chaparral Pro" w:cs="Chaparral Pro"/>
          <w:color w:val="auto"/>
          <w:sz w:val="22"/>
        </w:rPr>
        <w:t>/4.0</w:t>
      </w:r>
      <w:r w:rsidR="00B64D85" w:rsidRPr="009A6EA1">
        <w:rPr>
          <w:rFonts w:ascii="Chaparral Pro" w:hAnsi="Chaparral Pro" w:cs="Chaparral Pro"/>
          <w:color w:val="auto"/>
          <w:sz w:val="22"/>
        </w:rPr>
        <w:t>0</w:t>
      </w:r>
    </w:p>
    <w:p w:rsidR="00110483" w:rsidRDefault="00110483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2"/>
        </w:rPr>
      </w:pPr>
    </w:p>
    <w:p w:rsidR="00110483" w:rsidRPr="00110483" w:rsidRDefault="00110483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b/>
          <w:color w:val="auto"/>
          <w:sz w:val="22"/>
        </w:rPr>
        <w:t>University of Washington</w:t>
      </w:r>
      <w:r>
        <w:rPr>
          <w:rFonts w:ascii="Chaparral Pro" w:hAnsi="Chaparral Pro" w:cs="Chaparral Pro"/>
          <w:b/>
          <w:color w:val="auto"/>
          <w:sz w:val="22"/>
        </w:rPr>
        <w:tab/>
      </w:r>
      <w:r>
        <w:rPr>
          <w:rFonts w:ascii="Chaparral Pro" w:hAnsi="Chaparral Pro" w:cs="Chaparral Pro"/>
          <w:b/>
          <w:color w:val="auto"/>
          <w:sz w:val="22"/>
        </w:rPr>
        <w:tab/>
      </w:r>
      <w:r>
        <w:rPr>
          <w:rFonts w:ascii="Chaparral Pro" w:hAnsi="Chaparral Pro" w:cs="Chaparral Pro"/>
          <w:b/>
          <w:color w:val="auto"/>
          <w:sz w:val="22"/>
        </w:rPr>
        <w:tab/>
      </w:r>
      <w:r>
        <w:rPr>
          <w:rFonts w:ascii="Chaparral Pro" w:hAnsi="Chaparral Pro" w:cs="Chaparral Pro"/>
          <w:b/>
          <w:color w:val="auto"/>
          <w:sz w:val="22"/>
        </w:rPr>
        <w:tab/>
      </w:r>
      <w:r>
        <w:rPr>
          <w:rFonts w:ascii="Chaparral Pro" w:hAnsi="Chaparral Pro" w:cs="Chaparral Pro"/>
          <w:b/>
          <w:color w:val="auto"/>
          <w:sz w:val="22"/>
        </w:rPr>
        <w:tab/>
      </w:r>
      <w:r>
        <w:rPr>
          <w:rFonts w:ascii="Chaparral Pro" w:hAnsi="Chaparral Pro" w:cs="Chaparral Pro"/>
          <w:b/>
          <w:color w:val="auto"/>
          <w:sz w:val="22"/>
        </w:rPr>
        <w:tab/>
      </w:r>
      <w:r>
        <w:rPr>
          <w:rFonts w:ascii="Chaparral Pro" w:hAnsi="Chaparral Pro" w:cs="Chaparral Pro"/>
          <w:b/>
          <w:color w:val="auto"/>
          <w:sz w:val="22"/>
        </w:rPr>
        <w:tab/>
      </w:r>
      <w:r>
        <w:rPr>
          <w:rFonts w:ascii="Chaparral Pro" w:hAnsi="Chaparral Pro" w:cs="Chaparral Pro"/>
          <w:b/>
          <w:color w:val="auto"/>
          <w:sz w:val="22"/>
        </w:rPr>
        <w:tab/>
        <w:t xml:space="preserve">    </w:t>
      </w:r>
      <w:r w:rsidR="004F546B">
        <w:rPr>
          <w:rFonts w:ascii="Chaparral Pro" w:hAnsi="Chaparral Pro" w:cs="Chaparral Pro"/>
          <w:color w:val="auto"/>
          <w:sz w:val="22"/>
        </w:rPr>
        <w:t>Tacoma</w:t>
      </w:r>
      <w:r>
        <w:rPr>
          <w:rFonts w:ascii="Chaparral Pro" w:hAnsi="Chaparral Pro" w:cs="Chaparral Pro"/>
          <w:color w:val="auto"/>
          <w:sz w:val="22"/>
        </w:rPr>
        <w:t>, WA</w:t>
      </w:r>
    </w:p>
    <w:p w:rsidR="00110483" w:rsidRDefault="00110483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 xml:space="preserve">Bachelor Degree in Computer Science                                                                </w:t>
      </w:r>
      <w:r w:rsidR="00A94BFC">
        <w:rPr>
          <w:rFonts w:ascii="Chaparral Pro" w:hAnsi="Chaparral Pro" w:cs="Chaparral Pro"/>
          <w:color w:val="auto"/>
          <w:sz w:val="22"/>
        </w:rPr>
        <w:t xml:space="preserve">               Expected </w:t>
      </w:r>
      <w:r w:rsidR="007D085B">
        <w:rPr>
          <w:rFonts w:ascii="Chaparral Pro" w:hAnsi="Chaparral Pro" w:cs="Chaparral Pro"/>
          <w:color w:val="auto"/>
          <w:sz w:val="22"/>
        </w:rPr>
        <w:t>June</w:t>
      </w:r>
      <w:r w:rsidR="00A94BFC">
        <w:rPr>
          <w:rFonts w:ascii="Chaparral Pro" w:hAnsi="Chaparral Pro" w:cs="Chaparral Pro"/>
          <w:color w:val="auto"/>
          <w:sz w:val="22"/>
        </w:rPr>
        <w:t xml:space="preserve"> 20</w:t>
      </w:r>
      <w:r w:rsidR="007D085B">
        <w:rPr>
          <w:rFonts w:ascii="Chaparral Pro" w:hAnsi="Chaparral Pro" w:cs="Chaparral Pro"/>
          <w:color w:val="auto"/>
          <w:sz w:val="22"/>
        </w:rPr>
        <w:t>19</w:t>
      </w:r>
    </w:p>
    <w:p w:rsidR="00785A19" w:rsidRDefault="00110483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</w:rPr>
      </w:pPr>
      <w:r>
        <w:rPr>
          <w:rFonts w:ascii="Chaparral Pro" w:hAnsi="Chaparral Pro" w:cs="Chaparral Pro"/>
          <w:color w:val="auto"/>
          <w:sz w:val="22"/>
        </w:rPr>
        <w:t xml:space="preserve">GPA: </w:t>
      </w:r>
      <w:r w:rsidR="00C722A1">
        <w:rPr>
          <w:rFonts w:ascii="Chaparral Pro" w:hAnsi="Chaparral Pro" w:cs="Chaparral Pro"/>
          <w:color w:val="auto"/>
          <w:sz w:val="22"/>
        </w:rPr>
        <w:t>3.62/4.00</w:t>
      </w:r>
      <w:r w:rsidR="00785A19">
        <w:rPr>
          <w:rFonts w:ascii="Chaparral Pro" w:hAnsi="Chaparral Pro" w:cs="Chaparral Pro"/>
          <w:color w:val="auto"/>
        </w:rPr>
        <w:tab/>
      </w:r>
    </w:p>
    <w:p w:rsidR="00B77A1F" w:rsidRDefault="00B77A1F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</w:rPr>
      </w:pPr>
    </w:p>
    <w:p w:rsidR="00B77A1F" w:rsidRDefault="00B77A1F" w:rsidP="00C12603">
      <w:pPr>
        <w:ind w:left="720"/>
        <w:rPr>
          <w:i/>
        </w:rPr>
      </w:pPr>
      <w:r w:rsidRPr="00420122">
        <w:rPr>
          <w:b/>
          <w:i/>
        </w:rPr>
        <w:t>Research Project</w:t>
      </w:r>
      <w:r>
        <w:rPr>
          <w:i/>
        </w:rPr>
        <w:t>: “</w:t>
      </w:r>
      <w:r w:rsidR="001D01D9">
        <w:rPr>
          <w:i/>
        </w:rPr>
        <w:t>Wi-Fi</w:t>
      </w:r>
      <w:r>
        <w:rPr>
          <w:i/>
        </w:rPr>
        <w:t xml:space="preserve"> Sensor Networks for Internet of Things Data”</w:t>
      </w:r>
    </w:p>
    <w:p w:rsidR="00B77A1F" w:rsidRDefault="00B77A1F" w:rsidP="00C12603">
      <w:pPr>
        <w:pStyle w:val="ListParagraph"/>
        <w:widowControl/>
        <w:numPr>
          <w:ilvl w:val="0"/>
          <w:numId w:val="23"/>
        </w:numPr>
        <w:spacing w:after="0"/>
        <w:rPr>
          <w:i/>
        </w:rPr>
      </w:pPr>
      <w:r>
        <w:rPr>
          <w:i/>
        </w:rPr>
        <w:t xml:space="preserve">Used Raspberry Pis and </w:t>
      </w:r>
      <w:r w:rsidR="001D01D9">
        <w:rPr>
          <w:i/>
        </w:rPr>
        <w:t>Wi-Fi</w:t>
      </w:r>
      <w:r>
        <w:rPr>
          <w:i/>
        </w:rPr>
        <w:t xml:space="preserve"> cards to collect wireless network data</w:t>
      </w:r>
    </w:p>
    <w:p w:rsidR="00B77A1F" w:rsidRDefault="00B77A1F" w:rsidP="00C12603">
      <w:pPr>
        <w:pStyle w:val="ListParagraph"/>
        <w:widowControl/>
        <w:numPr>
          <w:ilvl w:val="0"/>
          <w:numId w:val="23"/>
        </w:numPr>
        <w:spacing w:after="0"/>
        <w:rPr>
          <w:i/>
        </w:rPr>
      </w:pPr>
      <w:r>
        <w:rPr>
          <w:i/>
        </w:rPr>
        <w:t>Gathered sensor data by using sensor network operator software’s aircrack-ng and using Python and SQL to process and store data.</w:t>
      </w:r>
    </w:p>
    <w:p w:rsidR="00B77A1F" w:rsidRPr="00A70CE4" w:rsidRDefault="00B77A1F" w:rsidP="00C12603">
      <w:pPr>
        <w:pStyle w:val="ListParagraph"/>
        <w:widowControl/>
        <w:numPr>
          <w:ilvl w:val="0"/>
          <w:numId w:val="23"/>
        </w:numPr>
        <w:spacing w:after="0"/>
        <w:rPr>
          <w:i/>
        </w:rPr>
      </w:pPr>
      <w:r>
        <w:rPr>
          <w:i/>
        </w:rPr>
        <w:t xml:space="preserve">Analyzed the data in the SQL database by using Python data analysis libraries. </w:t>
      </w:r>
    </w:p>
    <w:p w:rsidR="001C2EEB" w:rsidRDefault="00FA0B00" w:rsidP="00FA0B00">
      <w:pPr>
        <w:tabs>
          <w:tab w:val="center" w:pos="4873"/>
          <w:tab w:val="left" w:pos="6900"/>
        </w:tabs>
        <w:autoSpaceDE w:val="0"/>
        <w:autoSpaceDN w:val="0"/>
        <w:adjustRightInd w:val="0"/>
        <w:spacing w:before="180" w:after="60"/>
        <w:contextualSpacing w:val="0"/>
        <w:rPr>
          <w:rFonts w:ascii="Chaparral Pro" w:hAnsi="Chaparral Pro" w:cs="Chaparral Pro"/>
          <w:b/>
          <w:bCs/>
          <w:color w:val="auto"/>
        </w:rPr>
      </w:pPr>
      <w:r>
        <w:rPr>
          <w:rFonts w:ascii="Chaparral Pro" w:hAnsi="Chaparral Pro" w:cs="Chaparral Pro"/>
          <w:b/>
          <w:bCs/>
          <w:color w:val="auto"/>
        </w:rPr>
        <w:tab/>
      </w:r>
      <w:r w:rsidR="005D4C3C">
        <w:rPr>
          <w:rFonts w:ascii="Chaparral Pro" w:hAnsi="Chaparral Pro" w:cs="Chaparral Pro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FCC6F" wp14:editId="5582905F">
                <wp:simplePos x="0" y="0"/>
                <wp:positionH relativeFrom="column">
                  <wp:posOffset>4472940</wp:posOffset>
                </wp:positionH>
                <wp:positionV relativeFrom="paragraph">
                  <wp:posOffset>210185</wp:posOffset>
                </wp:positionV>
                <wp:extent cx="1920240" cy="0"/>
                <wp:effectExtent l="0" t="0" r="22860" b="1905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12635" id="AutoShape 7" o:spid="_x0000_s1026" type="#_x0000_t32" style="position:absolute;margin-left:352.2pt;margin-top:16.55pt;width:151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" strokeweight="1pt"/>
            </w:pict>
          </mc:Fallback>
        </mc:AlternateContent>
      </w:r>
      <w:r w:rsidR="001039EA">
        <w:rPr>
          <w:rFonts w:ascii="Chaparral Pro" w:hAnsi="Chaparral Pro" w:cs="Chaparral Pro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FB0A7" wp14:editId="7AE8D60C">
                <wp:simplePos x="0" y="0"/>
                <wp:positionH relativeFrom="column">
                  <wp:posOffset>7620</wp:posOffset>
                </wp:positionH>
                <wp:positionV relativeFrom="paragraph">
                  <wp:posOffset>210332</wp:posOffset>
                </wp:positionV>
                <wp:extent cx="1920240" cy="0"/>
                <wp:effectExtent l="0" t="0" r="22860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AD545" id="AutoShape 6" o:spid="_x0000_s1026" type="#_x0000_t32" style="position:absolute;margin-left:.6pt;margin-top:16.55pt;width:151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" strokeweight="1pt"/>
            </w:pict>
          </mc:Fallback>
        </mc:AlternateContent>
      </w:r>
      <w:r w:rsidR="00B64D85">
        <w:rPr>
          <w:rFonts w:ascii="Chaparral Pro" w:hAnsi="Chaparral Pro" w:cs="Chaparral Pro"/>
          <w:b/>
          <w:bCs/>
          <w:color w:val="auto"/>
        </w:rPr>
        <w:t>Professional Work</w:t>
      </w:r>
      <w:r w:rsidR="00785A19">
        <w:rPr>
          <w:rFonts w:ascii="Chaparral Pro" w:hAnsi="Chaparral Pro" w:cs="Chaparral Pro"/>
          <w:b/>
          <w:bCs/>
          <w:color w:val="auto"/>
        </w:rPr>
        <w:t xml:space="preserve"> Experience</w:t>
      </w:r>
      <w:r>
        <w:rPr>
          <w:rFonts w:ascii="Chaparral Pro" w:hAnsi="Chaparral Pro" w:cs="Chaparral Pro"/>
          <w:b/>
          <w:bCs/>
          <w:color w:val="auto"/>
        </w:rPr>
        <w:tab/>
      </w:r>
    </w:p>
    <w:p w:rsidR="00FA0B00" w:rsidRPr="009A6EA1" w:rsidRDefault="00FA0B00" w:rsidP="00FA0B00">
      <w:pPr>
        <w:autoSpaceDE w:val="0"/>
        <w:autoSpaceDN w:val="0"/>
        <w:adjustRightInd w:val="0"/>
        <w:spacing w:before="180" w:after="0"/>
        <w:ind w:left="180"/>
        <w:contextualSpacing w:val="0"/>
        <w:rPr>
          <w:rFonts w:ascii="Chaparral Pro" w:hAnsi="Chaparral Pro" w:cs="Chaparral Pro"/>
          <w:color w:val="auto"/>
          <w:sz w:val="20"/>
        </w:rPr>
      </w:pPr>
      <w:r>
        <w:rPr>
          <w:rFonts w:ascii="Chaparral Pro" w:hAnsi="Chaparral Pro" w:cs="Chaparral Pro"/>
          <w:b/>
          <w:bCs/>
          <w:color w:val="auto"/>
        </w:rPr>
        <w:t>Tutoring and Learning Center (TLC)</w:t>
      </w:r>
      <w:r>
        <w:rPr>
          <w:rFonts w:ascii="Chaparral Pro" w:hAnsi="Chaparral Pro" w:cs="Chaparral Pro"/>
          <w:b/>
          <w:bCs/>
          <w:color w:val="auto"/>
        </w:rPr>
        <w:tab/>
      </w:r>
      <w:r>
        <w:rPr>
          <w:rFonts w:ascii="Chaparral Pro" w:hAnsi="Chaparral Pro" w:cs="Chaparral Pro"/>
          <w:color w:val="auto"/>
        </w:rPr>
        <w:t xml:space="preserve">                                           </w:t>
      </w:r>
      <w:r>
        <w:rPr>
          <w:rFonts w:ascii="Chaparral Pro" w:hAnsi="Chaparral Pro" w:cs="Chaparral Pro"/>
          <w:color w:val="auto"/>
        </w:rPr>
        <w:tab/>
      </w:r>
      <w:r>
        <w:rPr>
          <w:rFonts w:ascii="Chaparral Pro" w:hAnsi="Chaparral Pro" w:cs="Chaparral Pro"/>
          <w:color w:val="auto"/>
        </w:rPr>
        <w:tab/>
        <w:t xml:space="preserve"> </w:t>
      </w:r>
      <w:r w:rsidR="00932AEE">
        <w:rPr>
          <w:rFonts w:ascii="Chaparral Pro" w:hAnsi="Chaparral Pro" w:cs="Chaparral Pro"/>
          <w:color w:val="auto"/>
          <w:sz w:val="22"/>
        </w:rPr>
        <w:t>Tacoma</w:t>
      </w:r>
      <w:r>
        <w:rPr>
          <w:rFonts w:ascii="Chaparral Pro" w:hAnsi="Chaparral Pro" w:cs="Chaparral Pro"/>
          <w:color w:val="auto"/>
          <w:sz w:val="22"/>
        </w:rPr>
        <w:t>, WA</w:t>
      </w:r>
    </w:p>
    <w:p w:rsidR="00FA0B00" w:rsidRPr="009A6EA1" w:rsidRDefault="00FA0B00" w:rsidP="00FA0B00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i/>
          <w:iCs/>
          <w:color w:val="auto"/>
          <w:sz w:val="22"/>
        </w:rPr>
        <w:t>Tutor</w:t>
      </w:r>
      <w:r w:rsidRPr="009A6EA1">
        <w:rPr>
          <w:rFonts w:ascii="Chaparral Pro" w:hAnsi="Chaparral Pro" w:cs="Chaparral Pro"/>
          <w:color w:val="auto"/>
          <w:sz w:val="22"/>
        </w:rPr>
        <w:tab/>
        <w:t xml:space="preserve">                                                          </w:t>
      </w:r>
      <w:r>
        <w:rPr>
          <w:rFonts w:ascii="Chaparral Pro" w:hAnsi="Chaparral Pro" w:cs="Chaparral Pro"/>
          <w:color w:val="auto"/>
          <w:sz w:val="22"/>
        </w:rPr>
        <w:t xml:space="preserve">         </w:t>
      </w:r>
      <w:r w:rsidRPr="009A6EA1">
        <w:rPr>
          <w:rFonts w:ascii="Chaparral Pro" w:hAnsi="Chaparral Pro" w:cs="Chaparral Pro"/>
          <w:color w:val="auto"/>
          <w:sz w:val="22"/>
        </w:rPr>
        <w:t xml:space="preserve">  </w:t>
      </w:r>
      <w:r>
        <w:rPr>
          <w:rFonts w:ascii="Chaparral Pro" w:hAnsi="Chaparral Pro" w:cs="Chaparral Pro"/>
          <w:color w:val="auto"/>
          <w:sz w:val="22"/>
        </w:rPr>
        <w:tab/>
      </w:r>
      <w:r>
        <w:rPr>
          <w:rFonts w:ascii="Chaparral Pro" w:hAnsi="Chaparral Pro" w:cs="Chaparral Pro"/>
          <w:color w:val="auto"/>
          <w:sz w:val="22"/>
        </w:rPr>
        <w:tab/>
      </w:r>
      <w:r>
        <w:rPr>
          <w:rFonts w:ascii="Chaparral Pro" w:hAnsi="Chaparral Pro" w:cs="Chaparral Pro"/>
          <w:color w:val="auto"/>
          <w:sz w:val="22"/>
        </w:rPr>
        <w:tab/>
      </w:r>
      <w:r>
        <w:rPr>
          <w:rFonts w:ascii="Chaparral Pro" w:hAnsi="Chaparral Pro" w:cs="Chaparral Pro"/>
          <w:color w:val="auto"/>
          <w:sz w:val="22"/>
        </w:rPr>
        <w:tab/>
        <w:t xml:space="preserve">    </w:t>
      </w:r>
      <w:r w:rsidR="00932AEE">
        <w:rPr>
          <w:rFonts w:ascii="Chaparral Pro" w:hAnsi="Chaparral Pro" w:cs="Chaparral Pro"/>
          <w:color w:val="auto"/>
          <w:sz w:val="22"/>
        </w:rPr>
        <w:t>Dec</w:t>
      </w:r>
      <w:r w:rsidRPr="009A6EA1">
        <w:rPr>
          <w:rFonts w:ascii="Chaparral Pro" w:hAnsi="Chaparral Pro" w:cs="Chaparral Pro"/>
          <w:color w:val="auto"/>
          <w:sz w:val="22"/>
        </w:rPr>
        <w:t xml:space="preserve"> 201</w:t>
      </w:r>
      <w:r w:rsidR="00932AEE">
        <w:rPr>
          <w:rFonts w:ascii="Chaparral Pro" w:hAnsi="Chaparral Pro" w:cs="Chaparral Pro"/>
          <w:color w:val="auto"/>
          <w:sz w:val="22"/>
        </w:rPr>
        <w:t>7</w:t>
      </w:r>
      <w:r w:rsidRPr="009A6EA1">
        <w:rPr>
          <w:rFonts w:ascii="Chaparral Pro" w:hAnsi="Chaparral Pro" w:cs="Chaparral Pro"/>
          <w:color w:val="auto"/>
          <w:sz w:val="22"/>
        </w:rPr>
        <w:t xml:space="preserve"> – </w:t>
      </w:r>
      <w:r w:rsidR="00932AEE">
        <w:rPr>
          <w:rFonts w:ascii="Chaparral Pro" w:hAnsi="Chaparral Pro" w:cs="Chaparral Pro"/>
          <w:color w:val="auto"/>
          <w:sz w:val="22"/>
        </w:rPr>
        <w:t>Present Day</w:t>
      </w:r>
      <w:r w:rsidRPr="009A6EA1">
        <w:rPr>
          <w:rFonts w:ascii="Chaparral Pro" w:hAnsi="Chaparral Pro" w:cs="Chaparral Pro"/>
          <w:color w:val="auto"/>
          <w:sz w:val="22"/>
        </w:rPr>
        <w:t xml:space="preserve"> </w:t>
      </w:r>
    </w:p>
    <w:p w:rsidR="00FA0B00" w:rsidRDefault="00FA0B00" w:rsidP="00FA0B0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 xml:space="preserve">Assist </w:t>
      </w:r>
      <w:r w:rsidRPr="00A53FBB">
        <w:rPr>
          <w:rFonts w:ascii="Chaparral Pro" w:hAnsi="Chaparral Pro" w:cs="Chaparral Pro"/>
          <w:color w:val="auto"/>
          <w:sz w:val="22"/>
        </w:rPr>
        <w:t>students in one-on-one tutorial sessions in mathematics</w:t>
      </w:r>
      <w:r>
        <w:rPr>
          <w:rFonts w:ascii="Chaparral Pro" w:hAnsi="Chaparral Pro" w:cs="Chaparral Pro"/>
          <w:color w:val="auto"/>
          <w:sz w:val="22"/>
        </w:rPr>
        <w:t>, computer science (Python &amp; Java)</w:t>
      </w:r>
      <w:r w:rsidRPr="00A53FBB">
        <w:rPr>
          <w:rFonts w:ascii="Chaparral Pro" w:hAnsi="Chaparral Pro" w:cs="Chaparral Pro"/>
          <w:color w:val="auto"/>
          <w:sz w:val="22"/>
        </w:rPr>
        <w:t xml:space="preserve">  and/or </w:t>
      </w:r>
      <w:r>
        <w:rPr>
          <w:rFonts w:ascii="Chaparral Pro" w:hAnsi="Chaparral Pro" w:cs="Chaparral Pro"/>
          <w:color w:val="auto"/>
          <w:sz w:val="22"/>
        </w:rPr>
        <w:t>physics</w:t>
      </w:r>
    </w:p>
    <w:p w:rsidR="00FA0B00" w:rsidRDefault="00FA0B00" w:rsidP="00FA0B0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 w:rsidRPr="00CD5088">
        <w:rPr>
          <w:rFonts w:ascii="Chaparral Pro" w:hAnsi="Chaparral Pro" w:cs="Chaparral Pro"/>
          <w:color w:val="auto"/>
          <w:sz w:val="22"/>
        </w:rPr>
        <w:t>Teach how to write computer programs, algorithms and programming languages.</w:t>
      </w:r>
    </w:p>
    <w:p w:rsidR="00FA0B00" w:rsidRPr="00FA0B00" w:rsidRDefault="00FA0B00" w:rsidP="00FA0B0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>Encourage a fun and professional study environment</w:t>
      </w:r>
    </w:p>
    <w:p w:rsidR="00785A19" w:rsidRPr="009A6EA1" w:rsidRDefault="000547B2" w:rsidP="00C12603">
      <w:pPr>
        <w:autoSpaceDE w:val="0"/>
        <w:autoSpaceDN w:val="0"/>
        <w:adjustRightInd w:val="0"/>
        <w:spacing w:before="180" w:after="0"/>
        <w:ind w:left="180"/>
        <w:contextualSpacing w:val="0"/>
        <w:rPr>
          <w:rFonts w:ascii="Chaparral Pro" w:hAnsi="Chaparral Pro" w:cs="Chaparral Pro"/>
          <w:color w:val="auto"/>
          <w:sz w:val="20"/>
        </w:rPr>
      </w:pPr>
      <w:r>
        <w:rPr>
          <w:rFonts w:ascii="Chaparral Pro" w:hAnsi="Chaparral Pro" w:cs="Chaparral Pro"/>
          <w:b/>
          <w:bCs/>
          <w:color w:val="auto"/>
        </w:rPr>
        <w:t>Math and Science Tutoring (MAST)</w:t>
      </w:r>
      <w:r w:rsidR="00785A19">
        <w:rPr>
          <w:rFonts w:ascii="Chaparral Pro" w:hAnsi="Chaparral Pro" w:cs="Chaparral Pro"/>
          <w:b/>
          <w:bCs/>
          <w:color w:val="auto"/>
        </w:rPr>
        <w:tab/>
      </w:r>
      <w:r w:rsidR="00785A19">
        <w:rPr>
          <w:rFonts w:ascii="Chaparral Pro" w:hAnsi="Chaparral Pro" w:cs="Chaparral Pro"/>
          <w:color w:val="auto"/>
        </w:rPr>
        <w:t xml:space="preserve">                                           </w:t>
      </w:r>
      <w:r w:rsidR="001F4594">
        <w:rPr>
          <w:rFonts w:ascii="Chaparral Pro" w:hAnsi="Chaparral Pro" w:cs="Chaparral Pro"/>
          <w:color w:val="auto"/>
        </w:rPr>
        <w:tab/>
      </w:r>
      <w:r w:rsidR="001F4594">
        <w:rPr>
          <w:rFonts w:ascii="Chaparral Pro" w:hAnsi="Chaparral Pro" w:cs="Chaparral Pro"/>
          <w:color w:val="auto"/>
        </w:rPr>
        <w:tab/>
      </w:r>
      <w:r>
        <w:rPr>
          <w:rFonts w:ascii="Chaparral Pro" w:hAnsi="Chaparral Pro" w:cs="Chaparral Pro"/>
          <w:color w:val="auto"/>
        </w:rPr>
        <w:t xml:space="preserve"> </w:t>
      </w:r>
      <w:r>
        <w:rPr>
          <w:rFonts w:ascii="Chaparral Pro" w:hAnsi="Chaparral Pro" w:cs="Chaparral Pro"/>
          <w:color w:val="auto"/>
          <w:sz w:val="22"/>
        </w:rPr>
        <w:t>Seattle, WA</w:t>
      </w:r>
    </w:p>
    <w:p w:rsidR="00785A19" w:rsidRPr="009A6EA1" w:rsidRDefault="000547B2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i/>
          <w:iCs/>
          <w:color w:val="auto"/>
          <w:sz w:val="22"/>
        </w:rPr>
        <w:t>Tutor</w:t>
      </w:r>
      <w:r w:rsidR="00785A19" w:rsidRPr="009A6EA1">
        <w:rPr>
          <w:rFonts w:ascii="Chaparral Pro" w:hAnsi="Chaparral Pro" w:cs="Chaparral Pro"/>
          <w:color w:val="auto"/>
          <w:sz w:val="22"/>
        </w:rPr>
        <w:tab/>
        <w:t xml:space="preserve">               </w:t>
      </w:r>
      <w:r w:rsidR="00B64D85" w:rsidRPr="009A6EA1">
        <w:rPr>
          <w:rFonts w:ascii="Chaparral Pro" w:hAnsi="Chaparral Pro" w:cs="Chaparral Pro"/>
          <w:color w:val="auto"/>
          <w:sz w:val="22"/>
        </w:rPr>
        <w:t xml:space="preserve">                           </w:t>
      </w:r>
      <w:r w:rsidR="00785A19" w:rsidRPr="009A6EA1">
        <w:rPr>
          <w:rFonts w:ascii="Chaparral Pro" w:hAnsi="Chaparral Pro" w:cs="Chaparral Pro"/>
          <w:color w:val="auto"/>
          <w:sz w:val="22"/>
        </w:rPr>
        <w:t xml:space="preserve">             </w:t>
      </w:r>
      <w:r w:rsidR="00B64D85" w:rsidRPr="009A6EA1">
        <w:rPr>
          <w:rFonts w:ascii="Chaparral Pro" w:hAnsi="Chaparral Pro" w:cs="Chaparral Pro"/>
          <w:color w:val="auto"/>
          <w:sz w:val="22"/>
        </w:rPr>
        <w:t xml:space="preserve">   </w:t>
      </w:r>
      <w:r w:rsidR="009A6EA1">
        <w:rPr>
          <w:rFonts w:ascii="Chaparral Pro" w:hAnsi="Chaparral Pro" w:cs="Chaparral Pro"/>
          <w:color w:val="auto"/>
          <w:sz w:val="22"/>
        </w:rPr>
        <w:t xml:space="preserve">         </w:t>
      </w:r>
      <w:r w:rsidR="00B64D85" w:rsidRPr="009A6EA1">
        <w:rPr>
          <w:rFonts w:ascii="Chaparral Pro" w:hAnsi="Chaparral Pro" w:cs="Chaparral Pro"/>
          <w:color w:val="auto"/>
          <w:sz w:val="22"/>
        </w:rPr>
        <w:t xml:space="preserve">  </w:t>
      </w:r>
      <w:r w:rsidR="0094166F">
        <w:rPr>
          <w:rFonts w:ascii="Chaparral Pro" w:hAnsi="Chaparral Pro" w:cs="Chaparral Pro"/>
          <w:color w:val="auto"/>
          <w:sz w:val="22"/>
        </w:rPr>
        <w:tab/>
      </w:r>
      <w:r w:rsidR="0094166F">
        <w:rPr>
          <w:rFonts w:ascii="Chaparral Pro" w:hAnsi="Chaparral Pro" w:cs="Chaparral Pro"/>
          <w:color w:val="auto"/>
          <w:sz w:val="22"/>
        </w:rPr>
        <w:tab/>
      </w:r>
      <w:r w:rsidR="0094166F">
        <w:rPr>
          <w:rFonts w:ascii="Chaparral Pro" w:hAnsi="Chaparral Pro" w:cs="Chaparral Pro"/>
          <w:color w:val="auto"/>
          <w:sz w:val="22"/>
        </w:rPr>
        <w:tab/>
      </w:r>
      <w:r w:rsidR="0094166F">
        <w:rPr>
          <w:rFonts w:ascii="Chaparral Pro" w:hAnsi="Chaparral Pro" w:cs="Chaparral Pro"/>
          <w:color w:val="auto"/>
          <w:sz w:val="22"/>
        </w:rPr>
        <w:tab/>
      </w:r>
      <w:r w:rsidR="00446EF4">
        <w:rPr>
          <w:rFonts w:ascii="Chaparral Pro" w:hAnsi="Chaparral Pro" w:cs="Chaparral Pro"/>
          <w:color w:val="auto"/>
          <w:sz w:val="22"/>
        </w:rPr>
        <w:t xml:space="preserve">    </w:t>
      </w:r>
      <w:r>
        <w:rPr>
          <w:rFonts w:ascii="Chaparral Pro" w:hAnsi="Chaparral Pro" w:cs="Chaparral Pro"/>
          <w:color w:val="auto"/>
          <w:sz w:val="22"/>
        </w:rPr>
        <w:t>Jan</w:t>
      </w:r>
      <w:r w:rsidR="00785A19" w:rsidRPr="009A6EA1">
        <w:rPr>
          <w:rFonts w:ascii="Chaparral Pro" w:hAnsi="Chaparral Pro" w:cs="Chaparral Pro"/>
          <w:color w:val="auto"/>
          <w:sz w:val="22"/>
        </w:rPr>
        <w:t xml:space="preserve"> 201</w:t>
      </w:r>
      <w:r>
        <w:rPr>
          <w:rFonts w:ascii="Chaparral Pro" w:hAnsi="Chaparral Pro" w:cs="Chaparral Pro"/>
          <w:color w:val="auto"/>
          <w:sz w:val="22"/>
        </w:rPr>
        <w:t>6</w:t>
      </w:r>
      <w:r w:rsidR="00785A19" w:rsidRPr="009A6EA1">
        <w:rPr>
          <w:rFonts w:ascii="Chaparral Pro" w:hAnsi="Chaparral Pro" w:cs="Chaparral Pro"/>
          <w:color w:val="auto"/>
          <w:sz w:val="22"/>
        </w:rPr>
        <w:t xml:space="preserve"> – </w:t>
      </w:r>
      <w:r w:rsidR="00EA0BD6">
        <w:rPr>
          <w:rFonts w:ascii="Chaparral Pro" w:hAnsi="Chaparral Pro" w:cs="Chaparral Pro"/>
          <w:color w:val="auto"/>
          <w:sz w:val="22"/>
        </w:rPr>
        <w:t>June 2017</w:t>
      </w:r>
      <w:r w:rsidR="00785A19" w:rsidRPr="009A6EA1">
        <w:rPr>
          <w:rFonts w:ascii="Chaparral Pro" w:hAnsi="Chaparral Pro" w:cs="Chaparral Pro"/>
          <w:color w:val="auto"/>
          <w:sz w:val="22"/>
        </w:rPr>
        <w:t xml:space="preserve"> </w:t>
      </w:r>
    </w:p>
    <w:p w:rsidR="00CD5088" w:rsidRDefault="008A25D4" w:rsidP="00C1260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 xml:space="preserve">Assist </w:t>
      </w:r>
      <w:r w:rsidR="00A53FBB" w:rsidRPr="00A53FBB">
        <w:rPr>
          <w:rFonts w:ascii="Chaparral Pro" w:hAnsi="Chaparral Pro" w:cs="Chaparral Pro"/>
          <w:color w:val="auto"/>
          <w:sz w:val="22"/>
        </w:rPr>
        <w:t>students in one-on-one tutorial sessions in mathematics</w:t>
      </w:r>
      <w:r w:rsidR="00CD5088">
        <w:rPr>
          <w:rFonts w:ascii="Chaparral Pro" w:hAnsi="Chaparral Pro" w:cs="Chaparral Pro"/>
          <w:color w:val="auto"/>
          <w:sz w:val="22"/>
        </w:rPr>
        <w:t>, computer science (Python &amp; Java)</w:t>
      </w:r>
      <w:r w:rsidR="00A53FBB" w:rsidRPr="00A53FBB">
        <w:rPr>
          <w:rFonts w:ascii="Chaparral Pro" w:hAnsi="Chaparral Pro" w:cs="Chaparral Pro"/>
          <w:color w:val="auto"/>
          <w:sz w:val="22"/>
        </w:rPr>
        <w:t xml:space="preserve">  and/or </w:t>
      </w:r>
      <w:r w:rsidR="00CD5088">
        <w:rPr>
          <w:rFonts w:ascii="Chaparral Pro" w:hAnsi="Chaparral Pro" w:cs="Chaparral Pro"/>
          <w:color w:val="auto"/>
          <w:sz w:val="22"/>
        </w:rPr>
        <w:t>physics</w:t>
      </w:r>
    </w:p>
    <w:p w:rsidR="00CD5088" w:rsidRDefault="00CD5088" w:rsidP="00C1260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 w:rsidRPr="00CD5088">
        <w:rPr>
          <w:rFonts w:ascii="Chaparral Pro" w:hAnsi="Chaparral Pro" w:cs="Chaparral Pro"/>
          <w:color w:val="auto"/>
          <w:sz w:val="22"/>
        </w:rPr>
        <w:t>Teach how to write computer programs, algorithms and programming languages.</w:t>
      </w:r>
    </w:p>
    <w:p w:rsidR="00CD5088" w:rsidRDefault="00C010CC" w:rsidP="00C1260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>Encourage a fun and professional study environment</w:t>
      </w:r>
    </w:p>
    <w:p w:rsidR="0094166F" w:rsidRDefault="0094166F" w:rsidP="00C12603">
      <w:pPr>
        <w:pStyle w:val="ListParagraph"/>
        <w:autoSpaceDE w:val="0"/>
        <w:autoSpaceDN w:val="0"/>
        <w:adjustRightInd w:val="0"/>
        <w:spacing w:after="0"/>
        <w:ind w:left="360"/>
        <w:contextualSpacing w:val="0"/>
        <w:rPr>
          <w:rFonts w:ascii="Chaparral Pro" w:hAnsi="Chaparral Pro" w:cs="Chaparral Pro"/>
          <w:color w:val="auto"/>
          <w:sz w:val="22"/>
        </w:rPr>
      </w:pPr>
    </w:p>
    <w:p w:rsidR="0094166F" w:rsidRPr="009A6EA1" w:rsidRDefault="0094166F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0"/>
        </w:rPr>
      </w:pPr>
      <w:r>
        <w:rPr>
          <w:rFonts w:ascii="Chaparral Pro" w:hAnsi="Chaparral Pro" w:cs="Chaparral Pro"/>
          <w:b/>
          <w:bCs/>
          <w:color w:val="auto"/>
        </w:rPr>
        <w:t>MediaMattersAsia</w:t>
      </w:r>
      <w:r>
        <w:rPr>
          <w:rFonts w:ascii="Chaparral Pro" w:hAnsi="Chaparral Pro" w:cs="Chaparral Pro"/>
          <w:b/>
          <w:bCs/>
          <w:color w:val="auto"/>
        </w:rPr>
        <w:tab/>
      </w:r>
      <w:r>
        <w:rPr>
          <w:rFonts w:ascii="Chaparral Pro" w:hAnsi="Chaparral Pro" w:cs="Chaparral Pro"/>
          <w:b/>
          <w:bCs/>
          <w:color w:val="auto"/>
        </w:rPr>
        <w:tab/>
      </w:r>
      <w:r>
        <w:rPr>
          <w:rFonts w:ascii="Chaparral Pro" w:hAnsi="Chaparral Pro" w:cs="Chaparral Pro"/>
          <w:b/>
          <w:bCs/>
          <w:color w:val="auto"/>
        </w:rPr>
        <w:tab/>
      </w:r>
      <w:r>
        <w:rPr>
          <w:rFonts w:ascii="Chaparral Pro" w:hAnsi="Chaparral Pro" w:cs="Chaparral Pro"/>
          <w:b/>
          <w:bCs/>
          <w:color w:val="auto"/>
        </w:rPr>
        <w:tab/>
      </w:r>
      <w:r>
        <w:rPr>
          <w:rFonts w:ascii="Chaparral Pro" w:hAnsi="Chaparral Pro" w:cs="Chaparral Pro"/>
          <w:b/>
          <w:bCs/>
          <w:color w:val="auto"/>
        </w:rPr>
        <w:tab/>
      </w:r>
      <w:r>
        <w:rPr>
          <w:rFonts w:ascii="Chaparral Pro" w:hAnsi="Chaparral Pro" w:cs="Chaparral Pro"/>
          <w:b/>
          <w:bCs/>
          <w:color w:val="auto"/>
        </w:rPr>
        <w:tab/>
      </w:r>
      <w:r>
        <w:rPr>
          <w:rFonts w:ascii="Chaparral Pro" w:hAnsi="Chaparral Pro" w:cs="Chaparral Pro"/>
          <w:b/>
          <w:bCs/>
          <w:color w:val="auto"/>
        </w:rPr>
        <w:tab/>
      </w:r>
      <w:r w:rsidR="00446EF4">
        <w:rPr>
          <w:rFonts w:ascii="Chaparral Pro" w:hAnsi="Chaparral Pro" w:cs="Chaparral Pro"/>
          <w:b/>
          <w:bCs/>
          <w:color w:val="auto"/>
        </w:rPr>
        <w:tab/>
      </w:r>
      <w:r>
        <w:rPr>
          <w:rFonts w:ascii="Chaparral Pro" w:hAnsi="Chaparral Pro" w:cs="Chaparral Pro"/>
          <w:color w:val="auto"/>
          <w:sz w:val="22"/>
        </w:rPr>
        <w:t>Phnom Penh, Cambodia</w:t>
      </w:r>
    </w:p>
    <w:p w:rsidR="0094166F" w:rsidRPr="009A6EA1" w:rsidRDefault="0094166F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i/>
          <w:iCs/>
          <w:color w:val="auto"/>
          <w:sz w:val="22"/>
        </w:rPr>
        <w:t>Newspaper Translator</w:t>
      </w:r>
      <w:r w:rsidRPr="009A6EA1">
        <w:rPr>
          <w:rFonts w:ascii="Chaparral Pro" w:hAnsi="Chaparral Pro" w:cs="Chaparral Pro"/>
          <w:color w:val="auto"/>
          <w:sz w:val="22"/>
        </w:rPr>
        <w:tab/>
        <w:t xml:space="preserve">                                         </w:t>
      </w:r>
      <w:r>
        <w:rPr>
          <w:rFonts w:ascii="Chaparral Pro" w:hAnsi="Chaparral Pro" w:cs="Chaparral Pro"/>
          <w:color w:val="auto"/>
          <w:sz w:val="22"/>
        </w:rPr>
        <w:t xml:space="preserve">       </w:t>
      </w:r>
      <w:r>
        <w:rPr>
          <w:rFonts w:ascii="Chaparral Pro" w:hAnsi="Chaparral Pro" w:cs="Chaparral Pro"/>
          <w:color w:val="auto"/>
          <w:sz w:val="22"/>
        </w:rPr>
        <w:tab/>
      </w:r>
      <w:r>
        <w:rPr>
          <w:rFonts w:ascii="Chaparral Pro" w:hAnsi="Chaparral Pro" w:cs="Chaparral Pro"/>
          <w:color w:val="auto"/>
          <w:sz w:val="22"/>
        </w:rPr>
        <w:tab/>
      </w:r>
      <w:r w:rsidR="00446EF4">
        <w:rPr>
          <w:rFonts w:ascii="Chaparral Pro" w:hAnsi="Chaparral Pro" w:cs="Chaparral Pro"/>
          <w:color w:val="auto"/>
          <w:sz w:val="22"/>
        </w:rPr>
        <w:tab/>
      </w:r>
      <w:r>
        <w:rPr>
          <w:rFonts w:ascii="Chaparral Pro" w:hAnsi="Chaparral Pro" w:cs="Chaparral Pro"/>
          <w:color w:val="auto"/>
          <w:sz w:val="22"/>
        </w:rPr>
        <w:t>Nov</w:t>
      </w:r>
      <w:r w:rsidRPr="009A6EA1">
        <w:rPr>
          <w:rFonts w:ascii="Chaparral Pro" w:hAnsi="Chaparral Pro" w:cs="Chaparral Pro"/>
          <w:color w:val="auto"/>
          <w:sz w:val="22"/>
        </w:rPr>
        <w:t xml:space="preserve"> 2014 – </w:t>
      </w:r>
      <w:r>
        <w:rPr>
          <w:rFonts w:ascii="Chaparral Pro" w:hAnsi="Chaparral Pro" w:cs="Chaparral Pro"/>
          <w:color w:val="auto"/>
          <w:sz w:val="22"/>
        </w:rPr>
        <w:t>Jan 2015</w:t>
      </w:r>
    </w:p>
    <w:p w:rsidR="0094166F" w:rsidRDefault="008A25D4" w:rsidP="00C1260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>Read</w:t>
      </w:r>
      <w:r w:rsidR="0094166F" w:rsidRPr="008361B0">
        <w:rPr>
          <w:rFonts w:ascii="Chaparral Pro" w:hAnsi="Chaparral Pro" w:cs="Chaparral Pro"/>
          <w:color w:val="auto"/>
          <w:sz w:val="22"/>
        </w:rPr>
        <w:t xml:space="preserve"> through original material</w:t>
      </w:r>
      <w:r w:rsidR="0094166F">
        <w:rPr>
          <w:rFonts w:ascii="Chaparral Pro" w:hAnsi="Chaparral Pro" w:cs="Chaparral Pro"/>
          <w:color w:val="auto"/>
          <w:sz w:val="22"/>
        </w:rPr>
        <w:t xml:space="preserve"> in the newspaper</w:t>
      </w:r>
      <w:r w:rsidR="0094166F" w:rsidRPr="008361B0">
        <w:rPr>
          <w:rFonts w:ascii="Chaparral Pro" w:hAnsi="Chaparral Pro" w:cs="Chaparral Pro"/>
          <w:color w:val="auto"/>
          <w:sz w:val="22"/>
        </w:rPr>
        <w:t xml:space="preserve"> and rewriting it in the target language</w:t>
      </w:r>
      <w:r w:rsidR="00592037">
        <w:rPr>
          <w:rFonts w:ascii="Chaparral Pro" w:hAnsi="Chaparral Pro" w:cs="Chaparral Pro"/>
          <w:color w:val="auto"/>
          <w:sz w:val="22"/>
        </w:rPr>
        <w:t xml:space="preserve"> </w:t>
      </w:r>
      <w:r w:rsidR="0094166F">
        <w:rPr>
          <w:rFonts w:ascii="Chaparral Pro" w:hAnsi="Chaparral Pro" w:cs="Chaparral Pro"/>
          <w:color w:val="auto"/>
          <w:sz w:val="22"/>
        </w:rPr>
        <w:t>(Khmer-English and/or English-Khmer)</w:t>
      </w:r>
      <w:r w:rsidR="0094166F" w:rsidRPr="008361B0">
        <w:rPr>
          <w:rFonts w:ascii="Chaparral Pro" w:hAnsi="Chaparral Pro" w:cs="Chaparral Pro"/>
          <w:color w:val="auto"/>
          <w:sz w:val="22"/>
        </w:rPr>
        <w:t>, ensuring that the meaning</w:t>
      </w:r>
      <w:r w:rsidR="0094166F">
        <w:rPr>
          <w:rFonts w:ascii="Chaparral Pro" w:hAnsi="Chaparral Pro" w:cs="Chaparral Pro"/>
          <w:color w:val="auto"/>
          <w:sz w:val="22"/>
        </w:rPr>
        <w:t xml:space="preserve"> of the source text is retained</w:t>
      </w:r>
    </w:p>
    <w:p w:rsidR="0094166F" w:rsidRDefault="0094166F" w:rsidP="00C1260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>P</w:t>
      </w:r>
      <w:r w:rsidR="008A25D4">
        <w:rPr>
          <w:rFonts w:ascii="Chaparral Pro" w:hAnsi="Chaparral Pro" w:cs="Chaparral Pro"/>
          <w:color w:val="auto"/>
          <w:sz w:val="22"/>
        </w:rPr>
        <w:t>rioritized</w:t>
      </w:r>
      <w:r>
        <w:rPr>
          <w:rFonts w:ascii="Chaparral Pro" w:hAnsi="Chaparral Pro" w:cs="Chaparral Pro"/>
          <w:color w:val="auto"/>
          <w:sz w:val="22"/>
        </w:rPr>
        <w:t xml:space="preserve"> work to meet deadlines </w:t>
      </w:r>
    </w:p>
    <w:p w:rsidR="0094166F" w:rsidRPr="00DF487A" w:rsidRDefault="0094166F" w:rsidP="00C1260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color w:val="auto"/>
          <w:sz w:val="22"/>
        </w:rPr>
      </w:pPr>
      <w:r>
        <w:rPr>
          <w:rFonts w:ascii="Chaparral Pro" w:hAnsi="Chaparral Pro" w:cs="Chaparral Pro"/>
          <w:color w:val="auto"/>
          <w:sz w:val="22"/>
        </w:rPr>
        <w:t>P</w:t>
      </w:r>
      <w:r w:rsidR="008A25D4">
        <w:rPr>
          <w:rFonts w:ascii="Chaparral Pro" w:hAnsi="Chaparral Pro" w:cs="Chaparral Pro"/>
          <w:color w:val="auto"/>
          <w:sz w:val="22"/>
        </w:rPr>
        <w:t xml:space="preserve">roofread and </w:t>
      </w:r>
      <w:r w:rsidR="00592037">
        <w:rPr>
          <w:rFonts w:ascii="Chaparral Pro" w:hAnsi="Chaparral Pro" w:cs="Chaparral Pro"/>
          <w:color w:val="auto"/>
          <w:sz w:val="22"/>
        </w:rPr>
        <w:t>translated texts</w:t>
      </w:r>
    </w:p>
    <w:p w:rsidR="001C2EEB" w:rsidRPr="004F546B" w:rsidRDefault="001039EA" w:rsidP="004F546B">
      <w:pPr>
        <w:autoSpaceDE w:val="0"/>
        <w:autoSpaceDN w:val="0"/>
        <w:adjustRightInd w:val="0"/>
        <w:spacing w:before="180" w:after="60"/>
        <w:contextualSpacing w:val="0"/>
        <w:jc w:val="center"/>
        <w:rPr>
          <w:rFonts w:ascii="Chaparral Pro" w:hAnsi="Chaparral Pro" w:cs="Chaparral Pro"/>
          <w:b/>
          <w:bCs/>
          <w:color w:val="auto"/>
        </w:rPr>
      </w:pPr>
      <w:r>
        <w:rPr>
          <w:rFonts w:ascii="Chaparral Pro" w:hAnsi="Chaparral Pro" w:cs="Chaparral Pro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207645</wp:posOffset>
                </wp:positionV>
                <wp:extent cx="2103120" cy="0"/>
                <wp:effectExtent l="0" t="0" r="30480" b="1905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F070" id="AutoShape 13" o:spid="_x0000_s1026" type="#_x0000_t32" style="position:absolute;margin-left:337.8pt;margin-top:16.35pt;width:165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" strokeweight="1pt"/>
            </w:pict>
          </mc:Fallback>
        </mc:AlternateContent>
      </w:r>
      <w:r>
        <w:rPr>
          <w:rFonts w:ascii="Chaparral Pro" w:hAnsi="Chaparral Pro" w:cs="Chaparral Pro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207010</wp:posOffset>
                </wp:positionV>
                <wp:extent cx="2103120" cy="0"/>
                <wp:effectExtent l="0" t="0" r="30480" b="1905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04146" id="AutoShape 12" o:spid="_x0000_s1026" type="#_x0000_t32" style="position:absolute;margin-left:.6pt;margin-top:16.3pt;width:165.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" strokeweight="1pt"/>
            </w:pict>
          </mc:Fallback>
        </mc:AlternateContent>
      </w:r>
      <w:r w:rsidR="000E3CB4">
        <w:rPr>
          <w:rFonts w:ascii="Chaparral Pro" w:hAnsi="Chaparral Pro" w:cs="Chaparral Pro"/>
          <w:b/>
          <w:bCs/>
          <w:color w:val="auto"/>
        </w:rPr>
        <w:t>Skills &amp;</w:t>
      </w:r>
      <w:r w:rsidR="004F546B">
        <w:rPr>
          <w:rFonts w:ascii="Chaparral Pro" w:hAnsi="Chaparral Pro" w:cs="Chaparral Pro"/>
          <w:b/>
          <w:bCs/>
          <w:color w:val="auto"/>
        </w:rPr>
        <w:t xml:space="preserve"> Qualification</w:t>
      </w:r>
    </w:p>
    <w:p w:rsidR="000E3CB4" w:rsidRDefault="000E3CB4" w:rsidP="00C126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0E3CB4">
        <w:rPr>
          <w:rFonts w:ascii="Chaparral Pro" w:hAnsi="Chaparral Pro" w:cs="Chaparral Pro"/>
          <w:iCs/>
          <w:color w:val="auto"/>
          <w:sz w:val="22"/>
        </w:rPr>
        <w:t xml:space="preserve">Reliable and driven, with strong time management and prioritization abilities </w:t>
      </w:r>
    </w:p>
    <w:p w:rsidR="000E3CB4" w:rsidRDefault="000E3CB4" w:rsidP="00C126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0E3CB4">
        <w:rPr>
          <w:rFonts w:ascii="Chaparral Pro" w:hAnsi="Chaparral Pro" w:cs="Chaparral Pro"/>
          <w:iCs/>
          <w:color w:val="auto"/>
          <w:sz w:val="22"/>
        </w:rPr>
        <w:t xml:space="preserve">Analytical thinker </w:t>
      </w:r>
      <w:r>
        <w:rPr>
          <w:rFonts w:ascii="Chaparral Pro" w:hAnsi="Chaparral Pro" w:cs="Chaparral Pro"/>
          <w:iCs/>
          <w:color w:val="auto"/>
          <w:sz w:val="22"/>
        </w:rPr>
        <w:t xml:space="preserve">who pays attention to details  </w:t>
      </w:r>
    </w:p>
    <w:p w:rsidR="000E3CB4" w:rsidRDefault="000E3CB4" w:rsidP="00C126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0E3CB4">
        <w:rPr>
          <w:rFonts w:ascii="Chaparral Pro" w:hAnsi="Chaparral Pro" w:cs="Chaparral Pro"/>
          <w:iCs/>
          <w:color w:val="auto"/>
          <w:sz w:val="22"/>
        </w:rPr>
        <w:t>Ability to work independently and coll</w:t>
      </w:r>
      <w:r>
        <w:rPr>
          <w:rFonts w:ascii="Chaparral Pro" w:hAnsi="Chaparral Pro" w:cs="Chaparral Pro"/>
          <w:iCs/>
          <w:color w:val="auto"/>
          <w:sz w:val="22"/>
        </w:rPr>
        <w:t xml:space="preserve">aboratively in a team project </w:t>
      </w:r>
    </w:p>
    <w:p w:rsidR="00E91C7C" w:rsidRDefault="00E91C7C" w:rsidP="00C126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  <w:r>
        <w:rPr>
          <w:rFonts w:ascii="Chaparral Pro" w:hAnsi="Chaparral Pro" w:cs="Chaparral Pro"/>
          <w:iCs/>
          <w:color w:val="auto"/>
          <w:sz w:val="22"/>
        </w:rPr>
        <w:t>Knowledge of Microsoft Offices</w:t>
      </w:r>
    </w:p>
    <w:p w:rsidR="000E3CB4" w:rsidRDefault="00003300" w:rsidP="00C126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  <w:r>
        <w:rPr>
          <w:rFonts w:ascii="Chaparral Pro" w:hAnsi="Chaparral Pro" w:cs="Chaparral Pro"/>
          <w:iCs/>
          <w:color w:val="auto"/>
          <w:sz w:val="22"/>
        </w:rPr>
        <w:t>Programing Languages: Java(proficient), Python (proficient)</w:t>
      </w:r>
      <w:r w:rsidR="00EF46EF">
        <w:rPr>
          <w:rFonts w:ascii="Chaparral Pro" w:hAnsi="Chaparral Pro" w:cs="Chaparral Pro"/>
          <w:iCs/>
          <w:color w:val="auto"/>
          <w:sz w:val="22"/>
        </w:rPr>
        <w:t>, Javascript (beginner), HTML</w:t>
      </w:r>
      <w:r w:rsidR="003566E7">
        <w:rPr>
          <w:rFonts w:ascii="Chaparral Pro" w:hAnsi="Chaparral Pro" w:cs="Chaparral Pro"/>
          <w:iCs/>
          <w:color w:val="auto"/>
          <w:sz w:val="22"/>
        </w:rPr>
        <w:t xml:space="preserve"> </w:t>
      </w:r>
      <w:r w:rsidR="00EF46EF">
        <w:rPr>
          <w:rFonts w:ascii="Chaparral Pro" w:hAnsi="Chaparral Pro" w:cs="Chaparral Pro"/>
          <w:iCs/>
          <w:color w:val="auto"/>
          <w:sz w:val="22"/>
        </w:rPr>
        <w:t>(beginner)</w:t>
      </w:r>
      <w:r w:rsidR="00D80448">
        <w:rPr>
          <w:rFonts w:ascii="Chaparral Pro" w:hAnsi="Chaparral Pro" w:cs="Chaparral Pro"/>
          <w:iCs/>
          <w:color w:val="auto"/>
          <w:sz w:val="22"/>
        </w:rPr>
        <w:t>, CSS (beginner)</w:t>
      </w:r>
    </w:p>
    <w:p w:rsidR="000E3CB4" w:rsidRDefault="000E3CB4" w:rsidP="00C126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0E3CB4">
        <w:rPr>
          <w:rFonts w:ascii="Chaparral Pro" w:hAnsi="Chaparral Pro" w:cs="Chaparral Pro"/>
          <w:iCs/>
          <w:color w:val="auto"/>
          <w:sz w:val="22"/>
        </w:rPr>
        <w:t>Ability to work flexible schedules, under high pressure a</w:t>
      </w:r>
      <w:r>
        <w:rPr>
          <w:rFonts w:ascii="Chaparral Pro" w:hAnsi="Chaparral Pro" w:cs="Chaparral Pro"/>
          <w:iCs/>
          <w:color w:val="auto"/>
          <w:sz w:val="22"/>
        </w:rPr>
        <w:t xml:space="preserve">nd in a fast-paced environment </w:t>
      </w:r>
      <w:r w:rsidRPr="000E3CB4">
        <w:rPr>
          <w:rFonts w:ascii="Chaparral Pro" w:hAnsi="Chaparral Pro" w:cs="Chaparral Pro"/>
          <w:iCs/>
          <w:color w:val="auto"/>
          <w:sz w:val="22"/>
        </w:rPr>
        <w:t xml:space="preserve"> </w:t>
      </w:r>
    </w:p>
    <w:p w:rsidR="000E3CB4" w:rsidRDefault="000E3CB4" w:rsidP="00C126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0E3CB4">
        <w:rPr>
          <w:rFonts w:ascii="Chaparral Pro" w:hAnsi="Chaparral Pro" w:cs="Chaparral Pro"/>
          <w:iCs/>
          <w:color w:val="auto"/>
          <w:sz w:val="22"/>
        </w:rPr>
        <w:t xml:space="preserve">Strong organizational, editing and writing skills </w:t>
      </w:r>
    </w:p>
    <w:p w:rsidR="00C46A4D" w:rsidRDefault="000E3CB4" w:rsidP="00C126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0E3CB4">
        <w:rPr>
          <w:rFonts w:ascii="Chaparral Pro" w:hAnsi="Chaparral Pro" w:cs="Chaparral Pro"/>
          <w:iCs/>
          <w:color w:val="auto"/>
          <w:sz w:val="22"/>
        </w:rPr>
        <w:t>Promoting an atmosphere of professionalism and courtesy towards diverse groups of people</w:t>
      </w:r>
    </w:p>
    <w:p w:rsidR="00110483" w:rsidRPr="00110483" w:rsidRDefault="00110483" w:rsidP="002B7906">
      <w:pPr>
        <w:autoSpaceDE w:val="0"/>
        <w:autoSpaceDN w:val="0"/>
        <w:adjustRightInd w:val="0"/>
        <w:spacing w:after="0"/>
        <w:contextualSpacing w:val="0"/>
        <w:rPr>
          <w:rFonts w:ascii="Chaparral Pro" w:hAnsi="Chaparral Pro" w:cs="Chaparral Pro"/>
          <w:iCs/>
          <w:color w:val="auto"/>
          <w:sz w:val="22"/>
        </w:rPr>
      </w:pPr>
    </w:p>
    <w:p w:rsidR="00BC53C9" w:rsidRDefault="001039EA" w:rsidP="004F546B">
      <w:pPr>
        <w:autoSpaceDE w:val="0"/>
        <w:autoSpaceDN w:val="0"/>
        <w:adjustRightInd w:val="0"/>
        <w:spacing w:before="180" w:after="60"/>
        <w:contextualSpacing w:val="0"/>
        <w:jc w:val="center"/>
        <w:rPr>
          <w:rFonts w:ascii="Chaparral Pro" w:hAnsi="Chaparral Pro" w:cs="Chaparral Pro"/>
          <w:b/>
          <w:bCs/>
          <w:color w:val="auto"/>
        </w:rPr>
      </w:pPr>
      <w:r>
        <w:rPr>
          <w:rFonts w:ascii="Chaparral Pro" w:hAnsi="Chaparral Pro" w:cs="Chaparral Pro"/>
          <w:b/>
          <w:bCs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207645</wp:posOffset>
                </wp:positionV>
                <wp:extent cx="2377440" cy="0"/>
                <wp:effectExtent l="0" t="0" r="22860" b="19050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958EE" id="AutoShape 16" o:spid="_x0000_s1026" type="#_x0000_t32" style="position:absolute;margin-left:.6pt;margin-top:16.35pt;width:187.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" strokeweight="1pt"/>
            </w:pict>
          </mc:Fallback>
        </mc:AlternateContent>
      </w:r>
      <w:r>
        <w:rPr>
          <w:rFonts w:ascii="Chaparral Pro" w:hAnsi="Chaparral Pro" w:cs="Chaparral Pro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207645</wp:posOffset>
                </wp:positionV>
                <wp:extent cx="2377440" cy="0"/>
                <wp:effectExtent l="0" t="0" r="22860" b="1905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86D3D" id="AutoShape 17" o:spid="_x0000_s1026" type="#_x0000_t32" style="position:absolute;margin-left:316.2pt;margin-top:16.35pt;width:18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" strokeweight="1pt"/>
            </w:pict>
          </mc:Fallback>
        </mc:AlternateContent>
      </w:r>
      <w:r w:rsidR="00C46A4D">
        <w:rPr>
          <w:rFonts w:ascii="Chaparral Pro" w:hAnsi="Chaparral Pro" w:cs="Chaparral Pro"/>
          <w:b/>
          <w:bCs/>
          <w:color w:val="auto"/>
        </w:rPr>
        <w:t>Honors &amp; Awards</w:t>
      </w:r>
    </w:p>
    <w:p w:rsidR="00A53FBB" w:rsidRPr="00A53FBB" w:rsidRDefault="00A53FBB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A53FBB">
        <w:rPr>
          <w:rFonts w:ascii="Chaparral Pro" w:hAnsi="Chaparral Pro" w:cs="Chaparral Pro"/>
          <w:iCs/>
          <w:color w:val="auto"/>
          <w:sz w:val="22"/>
        </w:rPr>
        <w:t>Awarded Boeing Endowed</w:t>
      </w:r>
      <w:r w:rsidR="00DF487A">
        <w:rPr>
          <w:rFonts w:ascii="Chaparral Pro" w:hAnsi="Chaparral Pro" w:cs="Chaparral Pro"/>
          <w:iCs/>
          <w:color w:val="auto"/>
          <w:sz w:val="22"/>
        </w:rPr>
        <w:t xml:space="preserve"> Academic</w:t>
      </w:r>
      <w:r w:rsidRPr="00A53FBB">
        <w:rPr>
          <w:rFonts w:ascii="Chaparral Pro" w:hAnsi="Chaparral Pro" w:cs="Chaparral Pro"/>
          <w:iCs/>
          <w:color w:val="auto"/>
          <w:sz w:val="22"/>
        </w:rPr>
        <w:t xml:space="preserve"> Scholarship </w:t>
      </w:r>
      <w:r w:rsidR="001A7E37">
        <w:rPr>
          <w:rFonts w:ascii="Chaparral Pro" w:hAnsi="Chaparral Pro" w:cs="Chaparral Pro"/>
          <w:iCs/>
          <w:color w:val="auto"/>
          <w:sz w:val="22"/>
        </w:rPr>
        <w:t>for</w:t>
      </w:r>
      <w:r w:rsidR="00592037">
        <w:rPr>
          <w:rFonts w:ascii="Chaparral Pro" w:hAnsi="Chaparral Pro" w:cs="Chaparral Pro"/>
          <w:iCs/>
          <w:color w:val="auto"/>
          <w:sz w:val="22"/>
        </w:rPr>
        <w:t xml:space="preserve"> Spring and Summer Quarter</w:t>
      </w:r>
      <w:r w:rsidR="0098339B">
        <w:rPr>
          <w:rFonts w:ascii="Chaparral Pro" w:hAnsi="Chaparral Pro" w:cs="Chaparral Pro"/>
          <w:iCs/>
          <w:color w:val="auto"/>
          <w:sz w:val="22"/>
        </w:rPr>
        <w:t xml:space="preserve"> 2016</w:t>
      </w:r>
      <w:bookmarkStart w:id="0" w:name="_GoBack"/>
      <w:bookmarkEnd w:id="0"/>
    </w:p>
    <w:p w:rsidR="00A53FBB" w:rsidRPr="00A53FBB" w:rsidRDefault="00A53FBB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A53FBB">
        <w:rPr>
          <w:rFonts w:ascii="Chaparral Pro" w:hAnsi="Chaparral Pro" w:cs="Chaparral Pro"/>
          <w:iCs/>
          <w:color w:val="auto"/>
          <w:sz w:val="22"/>
        </w:rPr>
        <w:t>Dean’s list</w:t>
      </w:r>
      <w:r w:rsidR="00592037">
        <w:rPr>
          <w:rFonts w:ascii="Chaparral Pro" w:hAnsi="Chaparral Pro" w:cs="Chaparral Pro"/>
          <w:iCs/>
          <w:color w:val="auto"/>
          <w:sz w:val="22"/>
        </w:rPr>
        <w:t xml:space="preserve"> for Fall 2015, Spring 2016, and Winter 2016</w:t>
      </w:r>
    </w:p>
    <w:p w:rsidR="00785A19" w:rsidRDefault="00A53FBB" w:rsidP="00C12603">
      <w:pPr>
        <w:autoSpaceDE w:val="0"/>
        <w:autoSpaceDN w:val="0"/>
        <w:adjustRightInd w:val="0"/>
        <w:spacing w:after="0"/>
        <w:ind w:left="180"/>
        <w:contextualSpacing w:val="0"/>
        <w:rPr>
          <w:rFonts w:ascii="Chaparral Pro" w:hAnsi="Chaparral Pro" w:cs="Chaparral Pro"/>
          <w:iCs/>
          <w:color w:val="auto"/>
          <w:sz w:val="22"/>
        </w:rPr>
      </w:pPr>
      <w:r w:rsidRPr="00A53FBB">
        <w:rPr>
          <w:rFonts w:ascii="Chaparral Pro" w:hAnsi="Chaparral Pro" w:cs="Chaparral Pro"/>
          <w:iCs/>
          <w:color w:val="auto"/>
          <w:sz w:val="22"/>
        </w:rPr>
        <w:t>Research Project Poster Competition</w:t>
      </w:r>
      <w:r w:rsidR="00592037">
        <w:rPr>
          <w:rFonts w:ascii="Chaparral Pro" w:hAnsi="Chaparral Pro" w:cs="Chaparral Pro"/>
          <w:iCs/>
          <w:color w:val="auto"/>
          <w:sz w:val="22"/>
        </w:rPr>
        <w:t xml:space="preserve"> at South Seattle College, 1</w:t>
      </w:r>
      <w:r w:rsidR="00592037" w:rsidRPr="00592037">
        <w:rPr>
          <w:rFonts w:ascii="Chaparral Pro" w:hAnsi="Chaparral Pro" w:cs="Chaparral Pro"/>
          <w:iCs/>
          <w:color w:val="auto"/>
          <w:sz w:val="22"/>
          <w:vertAlign w:val="superscript"/>
        </w:rPr>
        <w:t>st</w:t>
      </w:r>
      <w:r w:rsidR="00592037">
        <w:rPr>
          <w:rFonts w:ascii="Chaparral Pro" w:hAnsi="Chaparral Pro" w:cs="Chaparral Pro"/>
          <w:iCs/>
          <w:color w:val="auto"/>
          <w:sz w:val="22"/>
        </w:rPr>
        <w:t xml:space="preserve"> Place Award </w:t>
      </w:r>
    </w:p>
    <w:p w:rsidR="00D70A29" w:rsidRDefault="00D70A29" w:rsidP="0075385D">
      <w:pPr>
        <w:autoSpaceDE w:val="0"/>
        <w:autoSpaceDN w:val="0"/>
        <w:adjustRightInd w:val="0"/>
        <w:spacing w:after="0"/>
        <w:contextualSpacing w:val="0"/>
      </w:pPr>
    </w:p>
    <w:sectPr w:rsidR="00D70A29" w:rsidSect="00C12603">
      <w:pgSz w:w="11907" w:h="16839" w:code="9"/>
      <w:pgMar w:top="144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06B" w:rsidRDefault="0048506B" w:rsidP="00BE3842">
      <w:pPr>
        <w:spacing w:after="0"/>
      </w:pPr>
      <w:r>
        <w:separator/>
      </w:r>
    </w:p>
  </w:endnote>
  <w:endnote w:type="continuationSeparator" w:id="0">
    <w:p w:rsidR="0048506B" w:rsidRDefault="0048506B" w:rsidP="00BE38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skerville Old Fac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06B" w:rsidRDefault="0048506B" w:rsidP="00BE3842">
      <w:pPr>
        <w:spacing w:after="0"/>
      </w:pPr>
      <w:r>
        <w:separator/>
      </w:r>
    </w:p>
  </w:footnote>
  <w:footnote w:type="continuationSeparator" w:id="0">
    <w:p w:rsidR="0048506B" w:rsidRDefault="0048506B" w:rsidP="00BE38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1080" w:hanging="360"/>
      </w:pPr>
    </w:lvl>
    <w:lvl w:ilvl="2" w:tplc="00000003">
      <w:start w:val="1"/>
      <w:numFmt w:val="bullet"/>
      <w:lvlText w:val="•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F37048"/>
    <w:multiLevelType w:val="hybridMultilevel"/>
    <w:tmpl w:val="A59E436A"/>
    <w:lvl w:ilvl="0" w:tplc="A32691D0">
      <w:start w:val="1"/>
      <w:numFmt w:val="bullet"/>
      <w:lvlText w:val=""/>
      <w:lvlJc w:val="left"/>
      <w:pPr>
        <w:ind w:left="1200" w:hanging="360"/>
      </w:pPr>
      <w:rPr>
        <w:rFonts w:ascii="Wingdings" w:eastAsia="Wingdings" w:hAnsi="Wingdings" w:hint="default"/>
        <w:w w:val="99"/>
        <w:sz w:val="19"/>
        <w:szCs w:val="19"/>
      </w:rPr>
    </w:lvl>
    <w:lvl w:ilvl="1" w:tplc="6F769792">
      <w:start w:val="1"/>
      <w:numFmt w:val="bullet"/>
      <w:lvlText w:val=""/>
      <w:lvlJc w:val="left"/>
      <w:pPr>
        <w:ind w:left="1560" w:hanging="360"/>
      </w:pPr>
      <w:rPr>
        <w:rFonts w:ascii="Wingdings" w:eastAsia="Wingdings" w:hAnsi="Wingdings" w:hint="default"/>
        <w:w w:val="99"/>
        <w:sz w:val="19"/>
        <w:szCs w:val="19"/>
      </w:rPr>
    </w:lvl>
    <w:lvl w:ilvl="2" w:tplc="2C146F1A">
      <w:start w:val="1"/>
      <w:numFmt w:val="bullet"/>
      <w:lvlText w:val="•"/>
      <w:lvlJc w:val="left"/>
      <w:pPr>
        <w:ind w:left="2001" w:hanging="360"/>
      </w:pPr>
      <w:rPr>
        <w:rFonts w:hint="default"/>
      </w:rPr>
    </w:lvl>
    <w:lvl w:ilvl="3" w:tplc="D778CE26">
      <w:start w:val="1"/>
      <w:numFmt w:val="bullet"/>
      <w:lvlText w:val="•"/>
      <w:lvlJc w:val="left"/>
      <w:pPr>
        <w:ind w:left="2441" w:hanging="360"/>
      </w:pPr>
      <w:rPr>
        <w:rFonts w:hint="default"/>
      </w:rPr>
    </w:lvl>
    <w:lvl w:ilvl="4" w:tplc="2DCE890E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5" w:tplc="666A7020">
      <w:start w:val="1"/>
      <w:numFmt w:val="bullet"/>
      <w:lvlText w:val="•"/>
      <w:lvlJc w:val="left"/>
      <w:pPr>
        <w:ind w:left="3323" w:hanging="360"/>
      </w:pPr>
      <w:rPr>
        <w:rFonts w:hint="default"/>
      </w:rPr>
    </w:lvl>
    <w:lvl w:ilvl="6" w:tplc="06C07370">
      <w:start w:val="1"/>
      <w:numFmt w:val="bullet"/>
      <w:lvlText w:val="•"/>
      <w:lvlJc w:val="left"/>
      <w:pPr>
        <w:ind w:left="3764" w:hanging="360"/>
      </w:pPr>
      <w:rPr>
        <w:rFonts w:hint="default"/>
      </w:rPr>
    </w:lvl>
    <w:lvl w:ilvl="7" w:tplc="0EB467D6">
      <w:start w:val="1"/>
      <w:numFmt w:val="bullet"/>
      <w:lvlText w:val="•"/>
      <w:lvlJc w:val="left"/>
      <w:pPr>
        <w:ind w:left="4204" w:hanging="360"/>
      </w:pPr>
      <w:rPr>
        <w:rFonts w:hint="default"/>
      </w:rPr>
    </w:lvl>
    <w:lvl w:ilvl="8" w:tplc="F60A6082">
      <w:start w:val="1"/>
      <w:numFmt w:val="bullet"/>
      <w:lvlText w:val="•"/>
      <w:lvlJc w:val="left"/>
      <w:pPr>
        <w:ind w:left="4645" w:hanging="360"/>
      </w:pPr>
      <w:rPr>
        <w:rFonts w:hint="default"/>
      </w:rPr>
    </w:lvl>
  </w:abstractNum>
  <w:abstractNum w:abstractNumId="5" w15:restartNumberingAfterBreak="0">
    <w:nsid w:val="0A42242A"/>
    <w:multiLevelType w:val="hybridMultilevel"/>
    <w:tmpl w:val="2020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D02D9"/>
    <w:multiLevelType w:val="hybridMultilevel"/>
    <w:tmpl w:val="2020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43611"/>
    <w:multiLevelType w:val="multilevel"/>
    <w:tmpl w:val="E4948AB8"/>
    <w:lvl w:ilvl="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B940B0"/>
    <w:multiLevelType w:val="hybridMultilevel"/>
    <w:tmpl w:val="A06C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F519E"/>
    <w:multiLevelType w:val="hybridMultilevel"/>
    <w:tmpl w:val="A06C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45A"/>
    <w:multiLevelType w:val="hybridMultilevel"/>
    <w:tmpl w:val="73949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325C7"/>
    <w:multiLevelType w:val="hybridMultilevel"/>
    <w:tmpl w:val="EA545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22D7D"/>
    <w:multiLevelType w:val="hybridMultilevel"/>
    <w:tmpl w:val="0668FD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2A6F0C"/>
    <w:multiLevelType w:val="hybridMultilevel"/>
    <w:tmpl w:val="863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42A33"/>
    <w:multiLevelType w:val="hybridMultilevel"/>
    <w:tmpl w:val="1CAAF4DA"/>
    <w:lvl w:ilvl="0" w:tplc="0409000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49B67E0"/>
    <w:multiLevelType w:val="hybridMultilevel"/>
    <w:tmpl w:val="863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B49D6"/>
    <w:multiLevelType w:val="hybridMultilevel"/>
    <w:tmpl w:val="E4948AB8"/>
    <w:lvl w:ilvl="0" w:tplc="04090001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591F8F"/>
    <w:multiLevelType w:val="hybridMultilevel"/>
    <w:tmpl w:val="E4948AB8"/>
    <w:lvl w:ilvl="0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B816589"/>
    <w:multiLevelType w:val="hybridMultilevel"/>
    <w:tmpl w:val="26E6B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C44F4"/>
    <w:multiLevelType w:val="hybridMultilevel"/>
    <w:tmpl w:val="195C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97D02"/>
    <w:multiLevelType w:val="hybridMultilevel"/>
    <w:tmpl w:val="2C9A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32EA6"/>
    <w:multiLevelType w:val="hybridMultilevel"/>
    <w:tmpl w:val="05480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A7768"/>
    <w:multiLevelType w:val="hybridMultilevel"/>
    <w:tmpl w:val="3A36A0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704458"/>
    <w:multiLevelType w:val="hybridMultilevel"/>
    <w:tmpl w:val="195C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7545"/>
    <w:multiLevelType w:val="hybridMultilevel"/>
    <w:tmpl w:val="A69A0B00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7F14874"/>
    <w:multiLevelType w:val="hybridMultilevel"/>
    <w:tmpl w:val="A69A0B00"/>
    <w:lvl w:ilvl="0" w:tplc="04090001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A643C6"/>
    <w:multiLevelType w:val="hybridMultilevel"/>
    <w:tmpl w:val="2C9A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23"/>
  </w:num>
  <w:num w:numId="5">
    <w:abstractNumId w:val="20"/>
  </w:num>
  <w:num w:numId="6">
    <w:abstractNumId w:val="26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25"/>
  </w:num>
  <w:num w:numId="14">
    <w:abstractNumId w:val="15"/>
  </w:num>
  <w:num w:numId="15">
    <w:abstractNumId w:val="16"/>
  </w:num>
  <w:num w:numId="16">
    <w:abstractNumId w:val="17"/>
  </w:num>
  <w:num w:numId="17">
    <w:abstractNumId w:val="7"/>
  </w:num>
  <w:num w:numId="18">
    <w:abstractNumId w:val="22"/>
  </w:num>
  <w:num w:numId="19">
    <w:abstractNumId w:val="13"/>
  </w:num>
  <w:num w:numId="20">
    <w:abstractNumId w:val="24"/>
  </w:num>
  <w:num w:numId="21">
    <w:abstractNumId w:val="4"/>
  </w:num>
  <w:num w:numId="22">
    <w:abstractNumId w:val="14"/>
  </w:num>
  <w:num w:numId="23">
    <w:abstractNumId w:val="12"/>
  </w:num>
  <w:num w:numId="24">
    <w:abstractNumId w:val="21"/>
  </w:num>
  <w:num w:numId="25">
    <w:abstractNumId w:val="18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8E"/>
    <w:rsid w:val="00003300"/>
    <w:rsid w:val="000547B2"/>
    <w:rsid w:val="000D4195"/>
    <w:rsid w:val="000E3CB4"/>
    <w:rsid w:val="001039EA"/>
    <w:rsid w:val="00110483"/>
    <w:rsid w:val="001135D1"/>
    <w:rsid w:val="00116B24"/>
    <w:rsid w:val="00125823"/>
    <w:rsid w:val="0014545A"/>
    <w:rsid w:val="00160D57"/>
    <w:rsid w:val="00164599"/>
    <w:rsid w:val="001A7E37"/>
    <w:rsid w:val="001C2EEB"/>
    <w:rsid w:val="001D01D9"/>
    <w:rsid w:val="001D09AC"/>
    <w:rsid w:val="001D1471"/>
    <w:rsid w:val="001F4594"/>
    <w:rsid w:val="00285270"/>
    <w:rsid w:val="0028582F"/>
    <w:rsid w:val="002A087B"/>
    <w:rsid w:val="002A74E6"/>
    <w:rsid w:val="002B7906"/>
    <w:rsid w:val="00346A9E"/>
    <w:rsid w:val="003566E7"/>
    <w:rsid w:val="00357DA1"/>
    <w:rsid w:val="003E064E"/>
    <w:rsid w:val="00420122"/>
    <w:rsid w:val="00433C82"/>
    <w:rsid w:val="00446EF4"/>
    <w:rsid w:val="0047358E"/>
    <w:rsid w:val="0048506B"/>
    <w:rsid w:val="004A658C"/>
    <w:rsid w:val="004F546B"/>
    <w:rsid w:val="00531B73"/>
    <w:rsid w:val="00592037"/>
    <w:rsid w:val="005D3A93"/>
    <w:rsid w:val="005D3DD6"/>
    <w:rsid w:val="005D4C3C"/>
    <w:rsid w:val="005E153D"/>
    <w:rsid w:val="005F52E8"/>
    <w:rsid w:val="00605938"/>
    <w:rsid w:val="006C3766"/>
    <w:rsid w:val="007320E9"/>
    <w:rsid w:val="0075385D"/>
    <w:rsid w:val="00763EBE"/>
    <w:rsid w:val="00785A19"/>
    <w:rsid w:val="007B5ED7"/>
    <w:rsid w:val="007B69EB"/>
    <w:rsid w:val="007C3AAE"/>
    <w:rsid w:val="007D085B"/>
    <w:rsid w:val="007D39A1"/>
    <w:rsid w:val="007D4CBD"/>
    <w:rsid w:val="008361B0"/>
    <w:rsid w:val="008A25D4"/>
    <w:rsid w:val="008D11E4"/>
    <w:rsid w:val="008E4407"/>
    <w:rsid w:val="00932AEE"/>
    <w:rsid w:val="0094166F"/>
    <w:rsid w:val="00975720"/>
    <w:rsid w:val="0098339B"/>
    <w:rsid w:val="009A6EA1"/>
    <w:rsid w:val="009C755D"/>
    <w:rsid w:val="009D18E8"/>
    <w:rsid w:val="009D4B09"/>
    <w:rsid w:val="00A513B4"/>
    <w:rsid w:val="00A53FBB"/>
    <w:rsid w:val="00A94BFC"/>
    <w:rsid w:val="00AE0BE6"/>
    <w:rsid w:val="00AF1EBD"/>
    <w:rsid w:val="00B64D85"/>
    <w:rsid w:val="00B77A1F"/>
    <w:rsid w:val="00BC53C9"/>
    <w:rsid w:val="00BE2406"/>
    <w:rsid w:val="00BE3842"/>
    <w:rsid w:val="00BF50F1"/>
    <w:rsid w:val="00C010CC"/>
    <w:rsid w:val="00C12603"/>
    <w:rsid w:val="00C251F0"/>
    <w:rsid w:val="00C32903"/>
    <w:rsid w:val="00C46A4D"/>
    <w:rsid w:val="00C722A1"/>
    <w:rsid w:val="00CB2EAB"/>
    <w:rsid w:val="00CD5088"/>
    <w:rsid w:val="00D476BF"/>
    <w:rsid w:val="00D62D09"/>
    <w:rsid w:val="00D70A29"/>
    <w:rsid w:val="00D80448"/>
    <w:rsid w:val="00DF487A"/>
    <w:rsid w:val="00E65709"/>
    <w:rsid w:val="00E726F0"/>
    <w:rsid w:val="00E91B5C"/>
    <w:rsid w:val="00E91C7C"/>
    <w:rsid w:val="00EA0BD6"/>
    <w:rsid w:val="00EF46EF"/>
    <w:rsid w:val="00F02087"/>
    <w:rsid w:val="00F11031"/>
    <w:rsid w:val="00F63D43"/>
    <w:rsid w:val="00F721EE"/>
    <w:rsid w:val="00FA0B00"/>
    <w:rsid w:val="00FF48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EF1095-4282-4D4D-BB42-00513C40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200"/>
        <w:contextualSpacing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7358E"/>
    <w:pPr>
      <w:spacing w:after="0"/>
      <w:outlineLvl w:val="0"/>
    </w:pPr>
    <w:rPr>
      <w:sz w:val="22"/>
    </w:rPr>
  </w:style>
  <w:style w:type="paragraph" w:styleId="Heading2">
    <w:name w:val="heading 2"/>
    <w:basedOn w:val="Normal1"/>
    <w:next w:val="Normal1"/>
    <w:rsid w:val="0047358E"/>
    <w:pPr>
      <w:spacing w:after="0"/>
      <w:outlineLvl w:val="1"/>
    </w:pPr>
    <w:rPr>
      <w:sz w:val="22"/>
    </w:rPr>
  </w:style>
  <w:style w:type="paragraph" w:styleId="Heading3">
    <w:name w:val="heading 3"/>
    <w:basedOn w:val="Normal1"/>
    <w:next w:val="Normal1"/>
    <w:rsid w:val="0047358E"/>
    <w:pPr>
      <w:spacing w:after="0"/>
      <w:outlineLvl w:val="2"/>
    </w:pPr>
    <w:rPr>
      <w:sz w:val="22"/>
    </w:rPr>
  </w:style>
  <w:style w:type="paragraph" w:styleId="Heading4">
    <w:name w:val="heading 4"/>
    <w:basedOn w:val="Normal1"/>
    <w:next w:val="Normal1"/>
    <w:rsid w:val="0047358E"/>
    <w:pPr>
      <w:spacing w:after="0"/>
      <w:outlineLvl w:val="3"/>
    </w:pPr>
    <w:rPr>
      <w:sz w:val="22"/>
    </w:rPr>
  </w:style>
  <w:style w:type="paragraph" w:styleId="Heading5">
    <w:name w:val="heading 5"/>
    <w:basedOn w:val="Normal1"/>
    <w:next w:val="Normal1"/>
    <w:rsid w:val="0047358E"/>
    <w:pPr>
      <w:spacing w:after="0"/>
      <w:outlineLvl w:val="4"/>
    </w:pPr>
    <w:rPr>
      <w:sz w:val="22"/>
    </w:rPr>
  </w:style>
  <w:style w:type="paragraph" w:styleId="Heading6">
    <w:name w:val="heading 6"/>
    <w:basedOn w:val="Normal1"/>
    <w:next w:val="Normal1"/>
    <w:rsid w:val="0047358E"/>
    <w:pPr>
      <w:spacing w:after="0"/>
      <w:outlineLvl w:val="5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358E"/>
  </w:style>
  <w:style w:type="paragraph" w:styleId="Title">
    <w:name w:val="Title"/>
    <w:basedOn w:val="Normal1"/>
    <w:next w:val="Normal1"/>
    <w:rsid w:val="0047358E"/>
    <w:pPr>
      <w:spacing w:after="0"/>
    </w:pPr>
    <w:rPr>
      <w:sz w:val="22"/>
    </w:rPr>
  </w:style>
  <w:style w:type="paragraph" w:styleId="Subtitle">
    <w:name w:val="Subtitle"/>
    <w:basedOn w:val="Normal1"/>
    <w:next w:val="Normal1"/>
    <w:rsid w:val="0047358E"/>
    <w:pPr>
      <w:spacing w:after="0"/>
    </w:pPr>
    <w:rPr>
      <w:rFonts w:ascii="Arial" w:eastAsia="Arial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85A19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1D1471"/>
    <w:pPr>
      <w:spacing w:before="20" w:after="0"/>
      <w:ind w:left="1200" w:hanging="360"/>
      <w:contextualSpacing w:val="0"/>
    </w:pPr>
    <w:rPr>
      <w:rFonts w:ascii="Baskerville Old Face" w:eastAsia="Baskerville Old Face" w:hAnsi="Baskerville Old Face" w:cstheme="minorBidi"/>
      <w:color w:val="auto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D1471"/>
    <w:rPr>
      <w:rFonts w:ascii="Baskerville Old Face" w:eastAsia="Baskerville Old Face" w:hAnsi="Baskerville Old Face" w:cstheme="minorBidi"/>
      <w:color w:val="auto"/>
      <w:sz w:val="19"/>
      <w:szCs w:val="19"/>
    </w:rPr>
  </w:style>
  <w:style w:type="paragraph" w:styleId="BalloonText">
    <w:name w:val="Balloon Text"/>
    <w:basedOn w:val="Normal"/>
    <w:link w:val="BalloonTextChar"/>
    <w:semiHidden/>
    <w:unhideWhenUsed/>
    <w:rsid w:val="004A658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658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8A25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E384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3842"/>
  </w:style>
  <w:style w:type="paragraph" w:styleId="Footer">
    <w:name w:val="footer"/>
    <w:basedOn w:val="Normal"/>
    <w:link w:val="FooterChar"/>
    <w:unhideWhenUsed/>
    <w:rsid w:val="00BE384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E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D97135-2C52-4088-A869-C9D7C701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ECS-IndustrialManufacturing.doc.docx</vt:lpstr>
    </vt:vector>
  </TitlesOfParts>
  <Company>Mizzou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ECS-IndustrialManufacturing.doc.docx</dc:title>
  <dc:creator>Larson, Brian F [ENGCS]</dc:creator>
  <cp:lastModifiedBy>Vecheka Chhourn</cp:lastModifiedBy>
  <cp:revision>34</cp:revision>
  <cp:lastPrinted>2015-02-06T16:09:00Z</cp:lastPrinted>
  <dcterms:created xsi:type="dcterms:W3CDTF">2016-12-07T01:14:00Z</dcterms:created>
  <dcterms:modified xsi:type="dcterms:W3CDTF">2018-03-23T05:12:00Z</dcterms:modified>
</cp:coreProperties>
</file>